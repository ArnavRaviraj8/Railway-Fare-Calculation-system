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2FB8" w14:textId="6335BBEC" w:rsidR="00FC5EC5" w:rsidRDefault="007C5DE0">
      <w:pPr>
        <w:spacing w:before="3" w:line="305" w:lineRule="auto"/>
        <w:ind w:left="2320" w:right="1979"/>
        <w:jc w:val="center"/>
        <w:rPr>
          <w:sz w:val="72"/>
          <w:szCs w:val="72"/>
        </w:rPr>
      </w:pPr>
      <w:r>
        <w:pict w14:anchorId="1FB6338F">
          <v:group id="_x0000_s1433" alt="" style="position:absolute;left:0;text-align:left;margin-left:23.2pt;margin-top:23.95pt;width:549.1pt;height:794.35pt;z-index:-1040;mso-position-horizontal-relative:page;mso-position-vertical-relative:page" coordorigin="464,479" coordsize="10982,15887">
            <v:shape id="_x0000_s1434" alt="" style="position:absolute;left:480;top:488;width:75;height:0" coordorigin="480,488" coordsize="75,0" path="m480,488r76,e" filled="f" strokeweight=".85pt">
              <v:path arrowok="t"/>
            </v:shape>
            <v:shape id="_x0000_s1435" alt="" style="position:absolute;left:495;top:525;width:15;height:0" coordorigin="495,525" coordsize="15,0" path="m495,525r15,e" filled="f" strokecolor="white" strokeweight="3.1pt">
              <v:path arrowok="t"/>
            </v:shape>
            <v:shape id="_x0000_s1436" alt="" style="position:absolute;left:495;top:503;width:60;height:0" coordorigin="495,503" coordsize="60,0" path="m495,503r61,e" filled="f" strokecolor="white" strokeweight=".85pt">
              <v:path arrowok="t"/>
            </v:shape>
            <v:shape id="_x0000_s1437" alt="" style="position:absolute;left:510;top:518;width:45;height:0" coordorigin="510,518" coordsize="45,0" path="m510,518r46,e" filled="f" strokeweight=".85pt">
              <v:path arrowok="t"/>
            </v:shape>
            <v:shape id="_x0000_s1438" alt="" style="position:absolute;left:525;top:540;width:15;height:0" coordorigin="525,540" coordsize="15,0" path="m525,540r15,e" filled="f" strokecolor="white" strokeweight="1.6pt">
              <v:path arrowok="t"/>
            </v:shape>
            <v:shape id="_x0000_s1439" alt="" style="position:absolute;left:525;top:533;width:30;height:0" coordorigin="525,533" coordsize="30,0" path="m525,533r31,e" filled="f" strokecolor="white" strokeweight=".85pt">
              <v:path arrowok="t"/>
            </v:shape>
            <v:shape id="_x0000_s1440" alt="" style="position:absolute;left:556;top:488;width:10799;height:0" coordorigin="556,488" coordsize="10799,0" path="m556,488r10799,e" filled="f" strokeweight=".85pt">
              <v:path arrowok="t"/>
            </v:shape>
            <v:shape id="_x0000_s1441" alt="" style="position:absolute;left:556;top:518;width:10799;height:0" coordorigin="556,518" coordsize="10799,0" path="m556,518r10799,e" filled="f" strokeweight=".85pt">
              <v:path arrowok="t"/>
            </v:shape>
            <v:shape id="_x0000_s1442" alt="" style="position:absolute;left:556;top:548;width:10799;height:0" coordorigin="556,548" coordsize="10799,0" path="m556,548r10799,e" filled="f" strokeweight=".85pt">
              <v:path arrowok="t"/>
            </v:shape>
            <v:shape id="_x0000_s1443" alt="" style="position:absolute;left:11355;top:488;width:75;height:0" coordorigin="11355,488" coordsize="75,0" path="m11355,488r75,e" filled="f" strokeweight=".85pt">
              <v:path arrowok="t"/>
            </v:shape>
            <v:shape id="_x0000_s1444" alt="" style="position:absolute;left:11400;top:525;width:15;height:0" coordorigin="11400,525" coordsize="15,0" path="m11400,525r15,e" filled="f" strokecolor="white" strokeweight="3.1pt">
              <v:path arrowok="t"/>
            </v:shape>
            <v:shape id="_x0000_s1445" alt="" style="position:absolute;left:11355;top:503;width:60;height:0" coordorigin="11355,503" coordsize="60,0" path="m11355,503r60,e" filled="f" strokecolor="white" strokeweight=".85pt">
              <v:path arrowok="t"/>
            </v:shape>
            <v:shape id="_x0000_s1446" alt="" style="position:absolute;left:11355;top:518;width:45;height:0" coordorigin="11355,518" coordsize="45,0" path="m11355,518r45,e" filled="f" strokeweight=".85pt">
              <v:path arrowok="t"/>
            </v:shape>
            <v:shape id="_x0000_s1447" alt="" style="position:absolute;left:11370;top:540;width:15;height:0" coordorigin="11370,540" coordsize="15,0" path="m11370,540r15,e" filled="f" strokecolor="white" strokeweight="1.6pt">
              <v:path arrowok="t"/>
            </v:shape>
            <v:shape id="_x0000_s1448" alt="" style="position:absolute;left:11355;top:533;width:30;height:0" coordorigin="11355,533" coordsize="30,0" path="m11355,533r30,e" filled="f" strokecolor="white" strokeweight=".85pt">
              <v:path arrowok="t"/>
            </v:shape>
            <v:shape id="_x0000_s1449" alt="" style="position:absolute;left:488;top:510;width:0;height:15825" coordorigin="488,510" coordsize="0,15825" path="m488,510r,15825e" filled="f" strokeweight=".85pt">
              <v:path arrowok="t"/>
            </v:shape>
            <v:shape id="_x0000_s1450" alt="" style="position:absolute;left:518;top:525;width:0;height:15795" coordorigin="518,525" coordsize="0,15795" path="m518,525r,15795e" filled="f" strokeweight=".85pt">
              <v:path arrowok="t"/>
            </v:shape>
            <v:shape id="_x0000_s1451" alt="" style="position:absolute;left:548;top:540;width:0;height:15766" coordorigin="548,540" coordsize="0,15766" path="m548,540r,15765e" filled="f" strokeweight=".30869mm">
              <v:path arrowok="t"/>
            </v:shape>
            <v:shape id="_x0000_s1452" alt="" style="position:absolute;left:11423;top:510;width:0;height:15825" coordorigin="11423,510" coordsize="0,15825" path="m11423,510r,15825e" filled="f" strokeweight=".85pt">
              <v:path arrowok="t"/>
            </v:shape>
            <v:shape id="_x0000_s1453" alt="" style="position:absolute;left:11393;top:525;width:0;height:15795" coordorigin="11393,525" coordsize="0,15795" path="m11393,525r,15795e" filled="f" strokeweight=".85pt">
              <v:path arrowok="t"/>
            </v:shape>
            <v:shape id="_x0000_s1454" alt="" style="position:absolute;left:11363;top:540;width:0;height:15765" coordorigin="11363,540" coordsize="0,15765" path="m11363,540r,15765e" filled="f" strokeweight=".85pt">
              <v:path arrowok="t"/>
            </v:shape>
            <v:shape id="_x0000_s1455" alt="" style="position:absolute;left:480;top:16358;width:75;height:0" coordorigin="480,16358" coordsize="75,0" path="m480,16358r76,e" filled="f" strokeweight=".85pt">
              <v:path arrowok="t"/>
            </v:shape>
            <v:shape id="_x0000_s1456" alt="" style="position:absolute;left:495;top:16320;width:15;height:0" coordorigin="495,16320" coordsize="15,0" path="m495,16320r15,e" filled="f" strokecolor="white" strokeweight="3.1pt">
              <v:path arrowok="t"/>
            </v:shape>
            <v:shape id="_x0000_s1457" alt="" style="position:absolute;left:495;top:16343;width:60;height:0" coordorigin="495,16343" coordsize="60,0" path="m495,16343r61,e" filled="f" strokecolor="white" strokeweight=".85pt">
              <v:path arrowok="t"/>
            </v:shape>
            <v:shape id="_x0000_s1458" alt="" style="position:absolute;left:510;top:16328;width:45;height:0" coordorigin="510,16328" coordsize="45,0" path="m510,16328r46,e" filled="f" strokeweight=".85pt">
              <v:path arrowok="t"/>
            </v:shape>
            <v:shape id="_x0000_s1459" alt="" style="position:absolute;left:525;top:16305;width:15;height:0" coordorigin="525,16305" coordsize="15,0" path="m525,16305r15,e" filled="f" strokecolor="white" strokeweight="1.6pt">
              <v:path arrowok="t"/>
            </v:shape>
            <v:shape id="_x0000_s1460" alt="" style="position:absolute;left:525;top:16313;width:30;height:0" coordorigin="525,16313" coordsize="30,0" path="m525,16313r31,e" filled="f" strokecolor="white" strokeweight=".85pt">
              <v:path arrowok="t"/>
            </v:shape>
            <v:shape id="_x0000_s1461" alt="" style="position:absolute;left:556;top:16358;width:10799;height:0" coordorigin="556,16358" coordsize="10799,0" path="m556,16358r10799,e" filled="f" strokeweight=".85pt">
              <v:path arrowok="t"/>
            </v:shape>
            <v:shape id="_x0000_s1462" alt="" style="position:absolute;left:556;top:16328;width:10799;height:0" coordorigin="556,16328" coordsize="10799,0" path="m556,16328r10799,e" filled="f" strokeweight=".85pt">
              <v:path arrowok="t"/>
            </v:shape>
            <v:shape id="_x0000_s1463" alt="" style="position:absolute;left:556;top:16298;width:10799;height:0" coordorigin="556,16298" coordsize="10799,0" path="m556,16298r10799,e" filled="f" strokeweight=".85pt">
              <v:path arrowok="t"/>
            </v:shape>
            <v:shape id="_x0000_s1464" alt="" style="position:absolute;left:11355;top:16358;width:75;height:0" coordorigin="11355,16358" coordsize="75,0" path="m11355,16358r75,e" filled="f" strokeweight=".85pt">
              <v:path arrowok="t"/>
            </v:shape>
            <v:shape id="_x0000_s1465" alt="" style="position:absolute;left:11400;top:16320;width:15;height:0" coordorigin="11400,16320" coordsize="15,0" path="m11400,16320r15,e" filled="f" strokecolor="white" strokeweight="3.1pt">
              <v:path arrowok="t"/>
            </v:shape>
            <v:shape id="_x0000_s1466" alt="" style="position:absolute;left:11355;top:16343;width:60;height:0" coordorigin="11355,16343" coordsize="60,0" path="m11355,16343r60,e" filled="f" strokecolor="white" strokeweight=".85pt">
              <v:path arrowok="t"/>
            </v:shape>
            <v:shape id="_x0000_s1467" alt="" style="position:absolute;left:11355;top:16328;width:45;height:0" coordorigin="11355,16328" coordsize="45,0" path="m11355,16328r45,e" filled="f" strokeweight=".85pt">
              <v:path arrowok="t"/>
            </v:shape>
            <v:shape id="_x0000_s1468" alt="" style="position:absolute;left:11370;top:16305;width:15;height:0" coordorigin="11370,16305" coordsize="15,0" path="m11370,16305r15,e" filled="f" strokecolor="white" strokeweight="1.6pt">
              <v:path arrowok="t"/>
            </v:shape>
            <v:shape id="_x0000_s1469" alt="" style="position:absolute;left:11355;top:16313;width:30;height:0" coordorigin="11355,16313" coordsize="30,0" path="m11355,16313r30,e" filled="f" strokecolor="white" strokeweight=".85pt">
              <v:path arrowok="t"/>
            </v:shape>
            <w10:wrap anchorx="page" anchory="page"/>
          </v:group>
        </w:pict>
      </w:r>
      <w:r w:rsidR="00665313">
        <w:rPr>
          <w:sz w:val="72"/>
          <w:szCs w:val="72"/>
        </w:rPr>
        <w:t xml:space="preserve">Data Structures </w:t>
      </w:r>
      <w:r w:rsidR="00EA23A7">
        <w:rPr>
          <w:sz w:val="72"/>
          <w:szCs w:val="72"/>
        </w:rPr>
        <w:t>and</w:t>
      </w:r>
      <w:r w:rsidR="00665313">
        <w:rPr>
          <w:sz w:val="72"/>
          <w:szCs w:val="72"/>
        </w:rPr>
        <w:t xml:space="preserve"> Algorithms</w:t>
      </w:r>
    </w:p>
    <w:p w14:paraId="6E3476B0" w14:textId="77777777" w:rsidR="00FC5EC5" w:rsidRDefault="00FC5EC5">
      <w:pPr>
        <w:spacing w:line="200" w:lineRule="exact"/>
      </w:pPr>
    </w:p>
    <w:p w14:paraId="6DBA3DC3" w14:textId="77777777" w:rsidR="00FC5EC5" w:rsidRDefault="00FC5EC5">
      <w:pPr>
        <w:spacing w:line="200" w:lineRule="exact"/>
      </w:pPr>
    </w:p>
    <w:p w14:paraId="1CE05D8D" w14:textId="77777777" w:rsidR="00FC5EC5" w:rsidRDefault="00FC5EC5">
      <w:pPr>
        <w:spacing w:line="200" w:lineRule="exact"/>
      </w:pPr>
    </w:p>
    <w:p w14:paraId="66719980" w14:textId="77777777" w:rsidR="00FC5EC5" w:rsidRDefault="00FC5EC5">
      <w:pPr>
        <w:spacing w:line="200" w:lineRule="exact"/>
      </w:pPr>
    </w:p>
    <w:p w14:paraId="2F1AB4F1" w14:textId="77777777" w:rsidR="00FC5EC5" w:rsidRDefault="00FC5EC5">
      <w:pPr>
        <w:spacing w:before="3" w:line="260" w:lineRule="exact"/>
        <w:rPr>
          <w:sz w:val="26"/>
          <w:szCs w:val="26"/>
        </w:rPr>
      </w:pPr>
    </w:p>
    <w:p w14:paraId="2E9C5B8B" w14:textId="77777777" w:rsidR="00FC5EC5" w:rsidRDefault="00665313">
      <w:pPr>
        <w:ind w:left="3284" w:right="2944"/>
        <w:jc w:val="center"/>
        <w:rPr>
          <w:sz w:val="44"/>
          <w:szCs w:val="44"/>
        </w:rPr>
      </w:pPr>
      <w:r>
        <w:rPr>
          <w:sz w:val="44"/>
          <w:szCs w:val="44"/>
        </w:rPr>
        <w:t>Project Report</w:t>
      </w:r>
    </w:p>
    <w:p w14:paraId="3F709CBE" w14:textId="77777777" w:rsidR="00FC5EC5" w:rsidRDefault="00FC5EC5">
      <w:pPr>
        <w:spacing w:line="200" w:lineRule="exact"/>
      </w:pPr>
    </w:p>
    <w:p w14:paraId="5E39F62B" w14:textId="77777777" w:rsidR="00FC5EC5" w:rsidRDefault="00FC5EC5">
      <w:pPr>
        <w:spacing w:line="200" w:lineRule="exact"/>
      </w:pPr>
    </w:p>
    <w:p w14:paraId="70A5C4F5" w14:textId="77777777" w:rsidR="00FC5EC5" w:rsidRDefault="00FC5EC5">
      <w:pPr>
        <w:spacing w:line="200" w:lineRule="exact"/>
      </w:pPr>
    </w:p>
    <w:p w14:paraId="2281D614" w14:textId="77777777" w:rsidR="00FC5EC5" w:rsidRDefault="00FC5EC5">
      <w:pPr>
        <w:spacing w:line="200" w:lineRule="exact"/>
      </w:pPr>
    </w:p>
    <w:p w14:paraId="69FE8678" w14:textId="77777777" w:rsidR="00FC5EC5" w:rsidRDefault="00FC5EC5">
      <w:pPr>
        <w:spacing w:line="200" w:lineRule="exact"/>
      </w:pPr>
    </w:p>
    <w:p w14:paraId="64799530" w14:textId="77777777" w:rsidR="00FC5EC5" w:rsidRDefault="00FC5EC5">
      <w:pPr>
        <w:spacing w:line="200" w:lineRule="exact"/>
      </w:pPr>
    </w:p>
    <w:p w14:paraId="275D4C59" w14:textId="77777777" w:rsidR="00FC5EC5" w:rsidRDefault="00FC5EC5">
      <w:pPr>
        <w:spacing w:line="200" w:lineRule="exact"/>
      </w:pPr>
    </w:p>
    <w:p w14:paraId="4146BA1D" w14:textId="77777777" w:rsidR="00FC5EC5" w:rsidRDefault="00FC5EC5">
      <w:pPr>
        <w:spacing w:before="9" w:line="200" w:lineRule="exact"/>
      </w:pPr>
    </w:p>
    <w:p w14:paraId="515EC4D3" w14:textId="77777777" w:rsidR="00FC5EC5" w:rsidRDefault="00665313">
      <w:pPr>
        <w:ind w:left="1243" w:right="907"/>
        <w:jc w:val="center"/>
        <w:rPr>
          <w:sz w:val="44"/>
          <w:szCs w:val="44"/>
        </w:rPr>
      </w:pPr>
      <w:r>
        <w:rPr>
          <w:sz w:val="44"/>
          <w:szCs w:val="44"/>
        </w:rPr>
        <w:t>Topic: Railway Reservation Mapping</w:t>
      </w:r>
    </w:p>
    <w:p w14:paraId="3BB1A7C5" w14:textId="77777777" w:rsidR="00FC5EC5" w:rsidRDefault="00FC5EC5">
      <w:pPr>
        <w:spacing w:line="200" w:lineRule="exact"/>
      </w:pPr>
    </w:p>
    <w:p w14:paraId="297E1798" w14:textId="77777777" w:rsidR="00FC5EC5" w:rsidRDefault="00FC5EC5">
      <w:pPr>
        <w:spacing w:line="200" w:lineRule="exact"/>
      </w:pPr>
    </w:p>
    <w:p w14:paraId="655BF2B1" w14:textId="77777777" w:rsidR="00FC5EC5" w:rsidRDefault="00FC5EC5">
      <w:pPr>
        <w:spacing w:line="200" w:lineRule="exact"/>
      </w:pPr>
    </w:p>
    <w:p w14:paraId="137A4D4A" w14:textId="77777777" w:rsidR="00FC5EC5" w:rsidRDefault="00FC5EC5">
      <w:pPr>
        <w:spacing w:line="200" w:lineRule="exact"/>
      </w:pPr>
    </w:p>
    <w:p w14:paraId="55F3D351" w14:textId="77777777" w:rsidR="00FC5EC5" w:rsidRDefault="00FC5EC5">
      <w:pPr>
        <w:spacing w:line="200" w:lineRule="exact"/>
      </w:pPr>
    </w:p>
    <w:p w14:paraId="05FEB68D" w14:textId="77777777" w:rsidR="00FC5EC5" w:rsidRDefault="00FC5EC5">
      <w:pPr>
        <w:spacing w:line="200" w:lineRule="exact"/>
      </w:pPr>
    </w:p>
    <w:p w14:paraId="17ADF6D2" w14:textId="77777777" w:rsidR="00FC5EC5" w:rsidRDefault="00FC5EC5">
      <w:pPr>
        <w:spacing w:line="200" w:lineRule="exact"/>
      </w:pPr>
    </w:p>
    <w:p w14:paraId="07E2A797" w14:textId="77777777" w:rsidR="00FC5EC5" w:rsidRDefault="00FC5EC5">
      <w:pPr>
        <w:spacing w:line="200" w:lineRule="exact"/>
      </w:pPr>
    </w:p>
    <w:p w14:paraId="1D440268" w14:textId="5ABFA5F9" w:rsidR="00FC5EC5" w:rsidRDefault="00FC5EC5">
      <w:pPr>
        <w:spacing w:line="200" w:lineRule="exact"/>
      </w:pPr>
    </w:p>
    <w:p w14:paraId="054F34ED" w14:textId="4AAE180D" w:rsidR="00EA23A7" w:rsidRDefault="00EA23A7">
      <w:pPr>
        <w:spacing w:line="200" w:lineRule="exact"/>
      </w:pPr>
    </w:p>
    <w:p w14:paraId="13DD8E28" w14:textId="35A3496E" w:rsidR="00EA23A7" w:rsidRDefault="00EA23A7">
      <w:pPr>
        <w:spacing w:line="200" w:lineRule="exact"/>
      </w:pPr>
    </w:p>
    <w:p w14:paraId="5444E3F1" w14:textId="71E96C5D" w:rsidR="00EA23A7" w:rsidRDefault="00EA23A7">
      <w:pPr>
        <w:spacing w:line="200" w:lineRule="exact"/>
      </w:pPr>
    </w:p>
    <w:p w14:paraId="22EF277E" w14:textId="4BCAE26B" w:rsidR="00EA23A7" w:rsidRDefault="00EA23A7">
      <w:pPr>
        <w:spacing w:line="200" w:lineRule="exact"/>
      </w:pPr>
    </w:p>
    <w:p w14:paraId="415CEDF3" w14:textId="25215D45" w:rsidR="00EA23A7" w:rsidRDefault="00EA23A7">
      <w:pPr>
        <w:spacing w:line="200" w:lineRule="exact"/>
      </w:pPr>
    </w:p>
    <w:p w14:paraId="0C03D951" w14:textId="0AB4A337" w:rsidR="00EA23A7" w:rsidRDefault="00EA23A7">
      <w:pPr>
        <w:spacing w:line="200" w:lineRule="exact"/>
      </w:pPr>
    </w:p>
    <w:p w14:paraId="4EE61D97" w14:textId="6D0A14ED" w:rsidR="00EA23A7" w:rsidRDefault="00EA23A7">
      <w:pPr>
        <w:spacing w:line="200" w:lineRule="exact"/>
      </w:pPr>
    </w:p>
    <w:p w14:paraId="36D1B798" w14:textId="267D007C" w:rsidR="00EA23A7" w:rsidRDefault="00EA23A7">
      <w:pPr>
        <w:spacing w:line="200" w:lineRule="exact"/>
      </w:pPr>
    </w:p>
    <w:p w14:paraId="24886CB7" w14:textId="20BF6FE4" w:rsidR="00EA23A7" w:rsidRDefault="00EA23A7">
      <w:pPr>
        <w:spacing w:line="200" w:lineRule="exact"/>
      </w:pPr>
    </w:p>
    <w:p w14:paraId="6B343546" w14:textId="4CECA827" w:rsidR="00EA23A7" w:rsidRDefault="00EA23A7">
      <w:pPr>
        <w:spacing w:line="200" w:lineRule="exact"/>
      </w:pPr>
    </w:p>
    <w:p w14:paraId="2DFBC566" w14:textId="2ED09CBE" w:rsidR="00EA23A7" w:rsidRDefault="00EA23A7">
      <w:pPr>
        <w:spacing w:line="200" w:lineRule="exact"/>
      </w:pPr>
    </w:p>
    <w:p w14:paraId="1419F1D4" w14:textId="425F0C76" w:rsidR="00EA23A7" w:rsidRDefault="00EA23A7">
      <w:pPr>
        <w:spacing w:line="200" w:lineRule="exact"/>
      </w:pPr>
    </w:p>
    <w:p w14:paraId="1E26E0F4" w14:textId="5490BFEA" w:rsidR="00EA23A7" w:rsidRDefault="00EA23A7">
      <w:pPr>
        <w:spacing w:line="200" w:lineRule="exact"/>
      </w:pPr>
    </w:p>
    <w:p w14:paraId="501F5497" w14:textId="5CFD03DD" w:rsidR="00EA23A7" w:rsidRDefault="00EA23A7">
      <w:pPr>
        <w:spacing w:line="200" w:lineRule="exact"/>
      </w:pPr>
    </w:p>
    <w:p w14:paraId="718A1B69" w14:textId="5A4A7B16" w:rsidR="00EA23A7" w:rsidRDefault="00EA23A7">
      <w:pPr>
        <w:spacing w:line="200" w:lineRule="exact"/>
      </w:pPr>
    </w:p>
    <w:p w14:paraId="7660E337" w14:textId="7DF9A837" w:rsidR="00EA23A7" w:rsidRDefault="00EA23A7">
      <w:pPr>
        <w:spacing w:line="200" w:lineRule="exact"/>
      </w:pPr>
    </w:p>
    <w:p w14:paraId="1F43C08B" w14:textId="77777777" w:rsidR="00EA23A7" w:rsidRDefault="00EA23A7">
      <w:pPr>
        <w:spacing w:line="200" w:lineRule="exact"/>
      </w:pPr>
    </w:p>
    <w:p w14:paraId="551D0C3F" w14:textId="77777777" w:rsidR="00FC5EC5" w:rsidRDefault="00FC5EC5">
      <w:pPr>
        <w:spacing w:before="4" w:line="220" w:lineRule="exact"/>
        <w:rPr>
          <w:sz w:val="22"/>
          <w:szCs w:val="22"/>
        </w:rPr>
      </w:pPr>
    </w:p>
    <w:p w14:paraId="566BBD21" w14:textId="1AAFE354" w:rsidR="00FC5EC5" w:rsidRDefault="00EA23A7">
      <w:pPr>
        <w:ind w:left="101"/>
        <w:rPr>
          <w:sz w:val="36"/>
          <w:szCs w:val="36"/>
        </w:rPr>
      </w:pPr>
      <w:r>
        <w:rPr>
          <w:b/>
          <w:sz w:val="36"/>
          <w:szCs w:val="36"/>
        </w:rPr>
        <w:t>Preparer</w:t>
      </w:r>
      <w:r w:rsidR="00665313">
        <w:rPr>
          <w:b/>
          <w:sz w:val="36"/>
          <w:szCs w:val="36"/>
        </w:rPr>
        <w:t>:</w:t>
      </w:r>
    </w:p>
    <w:p w14:paraId="7E437892" w14:textId="77777777" w:rsidR="00FC5EC5" w:rsidRDefault="00FC5EC5">
      <w:pPr>
        <w:spacing w:before="6" w:line="180" w:lineRule="exact"/>
        <w:rPr>
          <w:sz w:val="19"/>
          <w:szCs w:val="19"/>
        </w:rPr>
      </w:pPr>
    </w:p>
    <w:p w14:paraId="7D757438" w14:textId="77777777" w:rsidR="00FC5EC5" w:rsidRDefault="00FC5EC5">
      <w:pPr>
        <w:spacing w:line="200" w:lineRule="exact"/>
      </w:pPr>
    </w:p>
    <w:p w14:paraId="1DF879DD" w14:textId="77777777" w:rsidR="00FC5EC5" w:rsidRDefault="00FC5EC5">
      <w:pPr>
        <w:spacing w:line="200" w:lineRule="exact"/>
      </w:pPr>
    </w:p>
    <w:p w14:paraId="6067CDF4" w14:textId="77777777" w:rsidR="00FC5EC5" w:rsidRDefault="00FC5EC5">
      <w:pPr>
        <w:spacing w:line="200" w:lineRule="exact"/>
      </w:pPr>
    </w:p>
    <w:p w14:paraId="0954EC1A" w14:textId="553468D2" w:rsidR="00FC5EC5" w:rsidRDefault="00665313">
      <w:pPr>
        <w:ind w:left="101"/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 w:rsidR="00EA23A7">
        <w:rPr>
          <w:sz w:val="36"/>
          <w:szCs w:val="36"/>
        </w:rPr>
        <w:t>Arnav Raviraj</w:t>
      </w:r>
    </w:p>
    <w:p w14:paraId="19F2487C" w14:textId="77777777" w:rsidR="00FC5EC5" w:rsidRDefault="00FC5EC5">
      <w:pPr>
        <w:spacing w:before="6" w:line="180" w:lineRule="exact"/>
        <w:rPr>
          <w:sz w:val="19"/>
          <w:szCs w:val="19"/>
        </w:rPr>
      </w:pPr>
    </w:p>
    <w:p w14:paraId="7ED388DF" w14:textId="4E25FB8D" w:rsidR="00FC5EC5" w:rsidRDefault="00665313">
      <w:pPr>
        <w:ind w:left="101"/>
        <w:rPr>
          <w:sz w:val="36"/>
          <w:szCs w:val="36"/>
        </w:rPr>
      </w:pPr>
      <w:r>
        <w:rPr>
          <w:sz w:val="36"/>
          <w:szCs w:val="36"/>
        </w:rPr>
        <w:t>Reg No: 1</w:t>
      </w:r>
      <w:r w:rsidR="00EA23A7">
        <w:rPr>
          <w:sz w:val="36"/>
          <w:szCs w:val="36"/>
        </w:rPr>
        <w:t>4BEC0853</w:t>
      </w:r>
    </w:p>
    <w:p w14:paraId="1436CC53" w14:textId="77777777" w:rsidR="00FC5EC5" w:rsidRDefault="00FC5EC5">
      <w:pPr>
        <w:spacing w:before="7" w:line="180" w:lineRule="exact"/>
        <w:rPr>
          <w:sz w:val="19"/>
          <w:szCs w:val="19"/>
        </w:rPr>
      </w:pPr>
    </w:p>
    <w:p w14:paraId="154942A1" w14:textId="77777777" w:rsidR="00FC5EC5" w:rsidRDefault="00FC5EC5">
      <w:pPr>
        <w:spacing w:line="200" w:lineRule="exact"/>
      </w:pPr>
    </w:p>
    <w:p w14:paraId="368DCFFD" w14:textId="77777777" w:rsidR="00FC5EC5" w:rsidRDefault="00FC5EC5">
      <w:pPr>
        <w:spacing w:line="200" w:lineRule="exact"/>
      </w:pPr>
    </w:p>
    <w:p w14:paraId="7970EAE8" w14:textId="77777777" w:rsidR="00FC5EC5" w:rsidRDefault="00FC5EC5">
      <w:pPr>
        <w:spacing w:line="200" w:lineRule="exact"/>
      </w:pPr>
    </w:p>
    <w:p w14:paraId="331C2B8E" w14:textId="1F773629" w:rsidR="00EA23A7" w:rsidRDefault="00EA23A7" w:rsidP="00EA23A7">
      <w:pPr>
        <w:spacing w:before="59"/>
        <w:ind w:right="6001"/>
        <w:jc w:val="both"/>
        <w:rPr>
          <w:sz w:val="36"/>
          <w:szCs w:val="36"/>
        </w:rPr>
      </w:pPr>
    </w:p>
    <w:p w14:paraId="3B658C2D" w14:textId="77777777" w:rsidR="00EA23A7" w:rsidRDefault="00EA23A7" w:rsidP="00EA23A7">
      <w:pPr>
        <w:spacing w:before="59"/>
        <w:ind w:right="6001"/>
        <w:jc w:val="both"/>
        <w:rPr>
          <w:sz w:val="36"/>
          <w:szCs w:val="36"/>
        </w:rPr>
      </w:pPr>
    </w:p>
    <w:p w14:paraId="5992F504" w14:textId="63118B5C" w:rsidR="00FC5EC5" w:rsidRDefault="007C5DE0">
      <w:pPr>
        <w:spacing w:before="59"/>
        <w:ind w:left="101" w:right="6001"/>
        <w:jc w:val="both"/>
        <w:rPr>
          <w:sz w:val="36"/>
          <w:szCs w:val="36"/>
        </w:rPr>
      </w:pPr>
      <w:r>
        <w:lastRenderedPageBreak/>
        <w:pict w14:anchorId="021D813C">
          <v:group id="_x0000_s1396" alt="" style="position:absolute;left:0;text-align:left;margin-left:23.2pt;margin-top:23.95pt;width:549.1pt;height:794.35pt;z-index:-1039;mso-position-horizontal-relative:page;mso-position-vertical-relative:page" coordorigin="464,479" coordsize="10982,15887">
            <v:shape id="_x0000_s1397" alt="" style="position:absolute;left:480;top:488;width:75;height:0" coordorigin="480,488" coordsize="75,0" path="m480,488r76,e" filled="f" strokeweight=".85pt">
              <v:path arrowok="t"/>
            </v:shape>
            <v:shape id="_x0000_s1398" alt="" style="position:absolute;left:495;top:525;width:15;height:0" coordorigin="495,525" coordsize="15,0" path="m495,525r15,e" filled="f" strokecolor="white" strokeweight="3.1pt">
              <v:path arrowok="t"/>
            </v:shape>
            <v:shape id="_x0000_s1399" alt="" style="position:absolute;left:495;top:503;width:60;height:0" coordorigin="495,503" coordsize="60,0" path="m495,503r61,e" filled="f" strokecolor="white" strokeweight=".85pt">
              <v:path arrowok="t"/>
            </v:shape>
            <v:shape id="_x0000_s1400" alt="" style="position:absolute;left:510;top:518;width:45;height:0" coordorigin="510,518" coordsize="45,0" path="m510,518r46,e" filled="f" strokeweight=".85pt">
              <v:path arrowok="t"/>
            </v:shape>
            <v:shape id="_x0000_s1401" alt="" style="position:absolute;left:525;top:540;width:15;height:0" coordorigin="525,540" coordsize="15,0" path="m525,540r15,e" filled="f" strokecolor="white" strokeweight="1.6pt">
              <v:path arrowok="t"/>
            </v:shape>
            <v:shape id="_x0000_s1402" alt="" style="position:absolute;left:525;top:533;width:30;height:0" coordorigin="525,533" coordsize="30,0" path="m525,533r31,e" filled="f" strokecolor="white" strokeweight=".85pt">
              <v:path arrowok="t"/>
            </v:shape>
            <v:shape id="_x0000_s1403" alt="" style="position:absolute;left:556;top:488;width:10799;height:0" coordorigin="556,488" coordsize="10799,0" path="m556,488r10799,e" filled="f" strokeweight=".85pt">
              <v:path arrowok="t"/>
            </v:shape>
            <v:shape id="_x0000_s1404" alt="" style="position:absolute;left:556;top:518;width:10799;height:0" coordorigin="556,518" coordsize="10799,0" path="m556,518r10799,e" filled="f" strokeweight=".85pt">
              <v:path arrowok="t"/>
            </v:shape>
            <v:shape id="_x0000_s1405" alt="" style="position:absolute;left:556;top:548;width:10799;height:0" coordorigin="556,548" coordsize="10799,0" path="m556,548r10799,e" filled="f" strokeweight=".85pt">
              <v:path arrowok="t"/>
            </v:shape>
            <v:shape id="_x0000_s1406" alt="" style="position:absolute;left:11355;top:488;width:75;height:0" coordorigin="11355,488" coordsize="75,0" path="m11355,488r75,e" filled="f" strokeweight=".85pt">
              <v:path arrowok="t"/>
            </v:shape>
            <v:shape id="_x0000_s1407" alt="" style="position:absolute;left:11400;top:525;width:15;height:0" coordorigin="11400,525" coordsize="15,0" path="m11400,525r15,e" filled="f" strokecolor="white" strokeweight="3.1pt">
              <v:path arrowok="t"/>
            </v:shape>
            <v:shape id="_x0000_s1408" alt="" style="position:absolute;left:11355;top:503;width:60;height:0" coordorigin="11355,503" coordsize="60,0" path="m11355,503r60,e" filled="f" strokecolor="white" strokeweight=".85pt">
              <v:path arrowok="t"/>
            </v:shape>
            <v:shape id="_x0000_s1409" alt="" style="position:absolute;left:11355;top:518;width:45;height:0" coordorigin="11355,518" coordsize="45,0" path="m11355,518r45,e" filled="f" strokeweight=".85pt">
              <v:path arrowok="t"/>
            </v:shape>
            <v:shape id="_x0000_s1410" alt="" style="position:absolute;left:11370;top:540;width:15;height:0" coordorigin="11370,540" coordsize="15,0" path="m11370,540r15,e" filled="f" strokecolor="white" strokeweight="1.6pt">
              <v:path arrowok="t"/>
            </v:shape>
            <v:shape id="_x0000_s1411" alt="" style="position:absolute;left:11355;top:533;width:30;height:0" coordorigin="11355,533" coordsize="30,0" path="m11355,533r30,e" filled="f" strokecolor="white" strokeweight=".85pt">
              <v:path arrowok="t"/>
            </v:shape>
            <v:shape id="_x0000_s1412" alt="" style="position:absolute;left:488;top:510;width:0;height:15825" coordorigin="488,510" coordsize="0,15825" path="m488,510r,15825e" filled="f" strokeweight=".85pt">
              <v:path arrowok="t"/>
            </v:shape>
            <v:shape id="_x0000_s1413" alt="" style="position:absolute;left:518;top:525;width:0;height:15795" coordorigin="518,525" coordsize="0,15795" path="m518,525r,15795e" filled="f" strokeweight=".85pt">
              <v:path arrowok="t"/>
            </v:shape>
            <v:shape id="_x0000_s1414" alt="" style="position:absolute;left:548;top:540;width:0;height:15766" coordorigin="548,540" coordsize="0,15766" path="m548,540r,15765e" filled="f" strokeweight=".30869mm">
              <v:path arrowok="t"/>
            </v:shape>
            <v:shape id="_x0000_s1415" alt="" style="position:absolute;left:11423;top:510;width:0;height:15825" coordorigin="11423,510" coordsize="0,15825" path="m11423,510r,15825e" filled="f" strokeweight=".85pt">
              <v:path arrowok="t"/>
            </v:shape>
            <v:shape id="_x0000_s1416" alt="" style="position:absolute;left:11393;top:525;width:0;height:15795" coordorigin="11393,525" coordsize="0,15795" path="m11393,525r,15795e" filled="f" strokeweight=".85pt">
              <v:path arrowok="t"/>
            </v:shape>
            <v:shape id="_x0000_s1417" alt="" style="position:absolute;left:11363;top:540;width:0;height:15765" coordorigin="11363,540" coordsize="0,15765" path="m11363,540r,15765e" filled="f" strokeweight=".85pt">
              <v:path arrowok="t"/>
            </v:shape>
            <v:shape id="_x0000_s1418" alt="" style="position:absolute;left:480;top:16358;width:75;height:0" coordorigin="480,16358" coordsize="75,0" path="m480,16358r76,e" filled="f" strokeweight=".85pt">
              <v:path arrowok="t"/>
            </v:shape>
            <v:shape id="_x0000_s1419" alt="" style="position:absolute;left:495;top:16320;width:15;height:0" coordorigin="495,16320" coordsize="15,0" path="m495,16320r15,e" filled="f" strokecolor="white" strokeweight="3.1pt">
              <v:path arrowok="t"/>
            </v:shape>
            <v:shape id="_x0000_s1420" alt="" style="position:absolute;left:495;top:16343;width:60;height:0" coordorigin="495,16343" coordsize="60,0" path="m495,16343r61,e" filled="f" strokecolor="white" strokeweight=".85pt">
              <v:path arrowok="t"/>
            </v:shape>
            <v:shape id="_x0000_s1421" alt="" style="position:absolute;left:510;top:16328;width:45;height:0" coordorigin="510,16328" coordsize="45,0" path="m510,16328r46,e" filled="f" strokeweight=".85pt">
              <v:path arrowok="t"/>
            </v:shape>
            <v:shape id="_x0000_s1422" alt="" style="position:absolute;left:525;top:16305;width:15;height:0" coordorigin="525,16305" coordsize="15,0" path="m525,16305r15,e" filled="f" strokecolor="white" strokeweight="1.6pt">
              <v:path arrowok="t"/>
            </v:shape>
            <v:shape id="_x0000_s1423" alt="" style="position:absolute;left:525;top:16313;width:30;height:0" coordorigin="525,16313" coordsize="30,0" path="m525,16313r31,e" filled="f" strokecolor="white" strokeweight=".85pt">
              <v:path arrowok="t"/>
            </v:shape>
            <v:shape id="_x0000_s1424" alt="" style="position:absolute;left:556;top:16358;width:10799;height:0" coordorigin="556,16358" coordsize="10799,0" path="m556,16358r10799,e" filled="f" strokeweight=".85pt">
              <v:path arrowok="t"/>
            </v:shape>
            <v:shape id="_x0000_s1425" alt="" style="position:absolute;left:556;top:16328;width:10799;height:0" coordorigin="556,16328" coordsize="10799,0" path="m556,16328r10799,e" filled="f" strokeweight=".85pt">
              <v:path arrowok="t"/>
            </v:shape>
            <v:shape id="_x0000_s1426" alt="" style="position:absolute;left:556;top:16298;width:10799;height:0" coordorigin="556,16298" coordsize="10799,0" path="m556,16298r10799,e" filled="f" strokeweight=".85pt">
              <v:path arrowok="t"/>
            </v:shape>
            <v:shape id="_x0000_s1427" alt="" style="position:absolute;left:11355;top:16358;width:75;height:0" coordorigin="11355,16358" coordsize="75,0" path="m11355,16358r75,e" filled="f" strokeweight=".85pt">
              <v:path arrowok="t"/>
            </v:shape>
            <v:shape id="_x0000_s1428" alt="" style="position:absolute;left:11400;top:16320;width:15;height:0" coordorigin="11400,16320" coordsize="15,0" path="m11400,16320r15,e" filled="f" strokecolor="white" strokeweight="3.1pt">
              <v:path arrowok="t"/>
            </v:shape>
            <v:shape id="_x0000_s1429" alt="" style="position:absolute;left:11355;top:16343;width:60;height:0" coordorigin="11355,16343" coordsize="60,0" path="m11355,16343r60,e" filled="f" strokecolor="white" strokeweight=".85pt">
              <v:path arrowok="t"/>
            </v:shape>
            <v:shape id="_x0000_s1430" alt="" style="position:absolute;left:11355;top:16328;width:45;height:0" coordorigin="11355,16328" coordsize="45,0" path="m11355,16328r45,e" filled="f" strokeweight=".85pt">
              <v:path arrowok="t"/>
            </v:shape>
            <v:shape id="_x0000_s1431" alt="" style="position:absolute;left:11370;top:16305;width:15;height:0" coordorigin="11370,16305" coordsize="15,0" path="m11370,16305r15,e" filled="f" strokecolor="white" strokeweight="1.6pt">
              <v:path arrowok="t"/>
            </v:shape>
            <v:shape id="_x0000_s1432" alt="" style="position:absolute;left:11355;top:16313;width:30;height:0" coordorigin="11355,16313" coordsize="30,0" path="m11355,16313r30,e" filled="f" strokecolor="white" strokeweight=".85pt">
              <v:path arrowok="t"/>
            </v:shape>
            <w10:wrap anchorx="page" anchory="page"/>
          </v:group>
        </w:pict>
      </w:r>
      <w:r w:rsidR="00665313">
        <w:rPr>
          <w:b/>
          <w:sz w:val="36"/>
          <w:szCs w:val="36"/>
        </w:rPr>
        <w:t>Problem Statement:</w:t>
      </w:r>
    </w:p>
    <w:p w14:paraId="75CE836D" w14:textId="77777777" w:rsidR="00FC5EC5" w:rsidRDefault="00FC5EC5">
      <w:pPr>
        <w:spacing w:before="4" w:line="140" w:lineRule="exact"/>
        <w:rPr>
          <w:sz w:val="15"/>
          <w:szCs w:val="15"/>
        </w:rPr>
      </w:pPr>
    </w:p>
    <w:p w14:paraId="0E94D8CC" w14:textId="77777777" w:rsidR="00FC5EC5" w:rsidRDefault="00FC5EC5">
      <w:pPr>
        <w:spacing w:line="200" w:lineRule="exact"/>
      </w:pPr>
    </w:p>
    <w:p w14:paraId="7F4DC8AC" w14:textId="77777777" w:rsidR="00FC5EC5" w:rsidRDefault="00FC5EC5">
      <w:pPr>
        <w:spacing w:line="200" w:lineRule="exact"/>
      </w:pPr>
    </w:p>
    <w:p w14:paraId="66186206" w14:textId="77777777" w:rsidR="00FC5EC5" w:rsidRDefault="00FC5EC5">
      <w:pPr>
        <w:spacing w:line="200" w:lineRule="exact"/>
      </w:pPr>
    </w:p>
    <w:p w14:paraId="50755D9D" w14:textId="7E0342DD" w:rsidR="00FC5EC5" w:rsidRDefault="003E67A2">
      <w:pPr>
        <w:spacing w:line="258" w:lineRule="auto"/>
        <w:ind w:left="101" w:right="65"/>
        <w:jc w:val="both"/>
        <w:rPr>
          <w:sz w:val="32"/>
          <w:szCs w:val="32"/>
        </w:rPr>
      </w:pPr>
      <w:r>
        <w:rPr>
          <w:sz w:val="32"/>
          <w:szCs w:val="32"/>
        </w:rPr>
        <w:t>This project</w:t>
      </w:r>
      <w:r w:rsidR="00665313">
        <w:rPr>
          <w:sz w:val="32"/>
          <w:szCs w:val="32"/>
        </w:rPr>
        <w:t xml:space="preserve"> is about railway reservation mapping which </w:t>
      </w:r>
      <w:r>
        <w:rPr>
          <w:sz w:val="32"/>
          <w:szCs w:val="32"/>
        </w:rPr>
        <w:t xml:space="preserve">input </w:t>
      </w:r>
      <w:r w:rsidR="00665313">
        <w:rPr>
          <w:sz w:val="32"/>
          <w:szCs w:val="32"/>
        </w:rPr>
        <w:t xml:space="preserve">the </w:t>
      </w:r>
      <w:r>
        <w:rPr>
          <w:sz w:val="32"/>
          <w:szCs w:val="32"/>
        </w:rPr>
        <w:t>various routes</w:t>
      </w:r>
      <w:r w:rsidR="00665313">
        <w:rPr>
          <w:sz w:val="32"/>
          <w:szCs w:val="32"/>
        </w:rPr>
        <w:t xml:space="preserve"> with intermediate stations and their fare </w:t>
      </w:r>
      <w:r>
        <w:rPr>
          <w:sz w:val="32"/>
          <w:szCs w:val="32"/>
        </w:rPr>
        <w:t xml:space="preserve">without </w:t>
      </w:r>
      <w:r w:rsidR="00665313">
        <w:rPr>
          <w:sz w:val="32"/>
          <w:szCs w:val="32"/>
        </w:rPr>
        <w:t xml:space="preserve">the previous station. We can compare the fares of the same route </w:t>
      </w:r>
      <w:r>
        <w:rPr>
          <w:sz w:val="32"/>
          <w:szCs w:val="32"/>
        </w:rPr>
        <w:t>and</w:t>
      </w:r>
      <w:r w:rsidR="00665313">
        <w:rPr>
          <w:sz w:val="32"/>
          <w:szCs w:val="32"/>
        </w:rPr>
        <w:t xml:space="preserve"> we calculate the fare for a particular part of the route.</w:t>
      </w:r>
    </w:p>
    <w:p w14:paraId="41953D48" w14:textId="77777777" w:rsidR="00FC5EC5" w:rsidRDefault="00FC5EC5">
      <w:pPr>
        <w:spacing w:before="10" w:line="140" w:lineRule="exact"/>
        <w:rPr>
          <w:sz w:val="15"/>
          <w:szCs w:val="15"/>
        </w:rPr>
      </w:pPr>
    </w:p>
    <w:p w14:paraId="155CC68E" w14:textId="77777777" w:rsidR="00FC5EC5" w:rsidRDefault="00665313">
      <w:pPr>
        <w:spacing w:line="259" w:lineRule="auto"/>
        <w:ind w:left="101" w:right="63"/>
        <w:jc w:val="both"/>
        <w:rPr>
          <w:sz w:val="32"/>
          <w:szCs w:val="32"/>
        </w:rPr>
      </w:pPr>
      <w:r>
        <w:rPr>
          <w:sz w:val="32"/>
          <w:szCs w:val="32"/>
        </w:rPr>
        <w:t>For example, if there are trains going from Bangalore to New Delhi, stopping at Panaji, Pune, Mumbai, Ahmedabad and Jaipur, and a person desire to go from Mumbai to Jaipur then it will display fare only from Mumbai to Jaipur and would display all the train from which he/she can travel.</w:t>
      </w:r>
    </w:p>
    <w:p w14:paraId="2339EF6F" w14:textId="77777777" w:rsidR="00FC5EC5" w:rsidRDefault="00FC5EC5">
      <w:pPr>
        <w:spacing w:before="6" w:line="100" w:lineRule="exact"/>
        <w:rPr>
          <w:sz w:val="11"/>
          <w:szCs w:val="11"/>
        </w:rPr>
      </w:pPr>
    </w:p>
    <w:p w14:paraId="00A3317F" w14:textId="77777777" w:rsidR="00FC5EC5" w:rsidRDefault="00FC5EC5">
      <w:pPr>
        <w:spacing w:line="200" w:lineRule="exact"/>
      </w:pPr>
    </w:p>
    <w:p w14:paraId="0FAE8325" w14:textId="77777777" w:rsidR="00FC5EC5" w:rsidRDefault="00FC5EC5">
      <w:pPr>
        <w:spacing w:line="200" w:lineRule="exact"/>
      </w:pPr>
    </w:p>
    <w:p w14:paraId="34E9EA26" w14:textId="77777777" w:rsidR="00FC5EC5" w:rsidRDefault="00FC5EC5">
      <w:pPr>
        <w:spacing w:line="200" w:lineRule="exact"/>
      </w:pPr>
    </w:p>
    <w:p w14:paraId="0CC892A1" w14:textId="77777777" w:rsidR="00FC5EC5" w:rsidRDefault="00665313">
      <w:pPr>
        <w:ind w:left="101" w:right="5871"/>
        <w:jc w:val="both"/>
        <w:rPr>
          <w:sz w:val="36"/>
          <w:szCs w:val="36"/>
        </w:rPr>
      </w:pPr>
      <w:r>
        <w:rPr>
          <w:b/>
          <w:sz w:val="36"/>
          <w:szCs w:val="36"/>
        </w:rPr>
        <w:t>Data Structure used:</w:t>
      </w:r>
    </w:p>
    <w:p w14:paraId="05ADEC04" w14:textId="77777777" w:rsidR="00FC5EC5" w:rsidRDefault="00FC5EC5">
      <w:pPr>
        <w:spacing w:before="4" w:line="140" w:lineRule="exact"/>
        <w:rPr>
          <w:sz w:val="15"/>
          <w:szCs w:val="15"/>
        </w:rPr>
      </w:pPr>
    </w:p>
    <w:p w14:paraId="7C441626" w14:textId="77777777" w:rsidR="00FC5EC5" w:rsidRDefault="00FC5EC5">
      <w:pPr>
        <w:spacing w:line="200" w:lineRule="exact"/>
      </w:pPr>
    </w:p>
    <w:p w14:paraId="5B12BD4E" w14:textId="77777777" w:rsidR="00FC5EC5" w:rsidRDefault="00FC5EC5">
      <w:pPr>
        <w:spacing w:line="200" w:lineRule="exact"/>
      </w:pPr>
    </w:p>
    <w:p w14:paraId="78F5478D" w14:textId="77777777" w:rsidR="00FC5EC5" w:rsidRDefault="00FC5EC5">
      <w:pPr>
        <w:spacing w:line="200" w:lineRule="exact"/>
      </w:pPr>
    </w:p>
    <w:p w14:paraId="74C6F3D7" w14:textId="3D085CBB" w:rsidR="00FC5EC5" w:rsidRDefault="00665313">
      <w:pPr>
        <w:spacing w:line="257" w:lineRule="auto"/>
        <w:ind w:left="101" w:right="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 have used array of link list so that we can store different routes as a </w:t>
      </w:r>
      <w:r w:rsidR="00EA23A7">
        <w:rPr>
          <w:sz w:val="32"/>
          <w:szCs w:val="32"/>
        </w:rPr>
        <w:t>form</w:t>
      </w:r>
      <w:r>
        <w:rPr>
          <w:sz w:val="32"/>
          <w:szCs w:val="32"/>
        </w:rPr>
        <w:t xml:space="preserve"> of link list in the array.</w:t>
      </w:r>
    </w:p>
    <w:p w14:paraId="0F85769F" w14:textId="77777777" w:rsidR="00FC5EC5" w:rsidRDefault="00FC5EC5">
      <w:pPr>
        <w:spacing w:before="7" w:line="160" w:lineRule="exact"/>
        <w:rPr>
          <w:sz w:val="16"/>
          <w:szCs w:val="16"/>
        </w:rPr>
      </w:pPr>
    </w:p>
    <w:p w14:paraId="0E245A73" w14:textId="21BDD58C" w:rsidR="00FC5EC5" w:rsidRDefault="00EA23A7">
      <w:pPr>
        <w:spacing w:line="257" w:lineRule="auto"/>
        <w:ind w:left="101" w:right="66"/>
        <w:jc w:val="both"/>
        <w:rPr>
          <w:sz w:val="32"/>
          <w:szCs w:val="32"/>
        </w:rPr>
      </w:pPr>
      <w:r>
        <w:rPr>
          <w:sz w:val="32"/>
          <w:szCs w:val="32"/>
        </w:rPr>
        <w:t>The most important feature that we have</w:t>
      </w:r>
      <w:r w:rsidR="00665313">
        <w:rPr>
          <w:sz w:val="32"/>
          <w:szCs w:val="32"/>
        </w:rPr>
        <w:t xml:space="preserve"> implemented is the use of recursion.  </w:t>
      </w:r>
      <w:r>
        <w:rPr>
          <w:sz w:val="32"/>
          <w:szCs w:val="32"/>
        </w:rPr>
        <w:t>Without recursion, our code would</w:t>
      </w:r>
      <w:r w:rsidR="00665313">
        <w:rPr>
          <w:sz w:val="32"/>
          <w:szCs w:val="32"/>
        </w:rPr>
        <w:t xml:space="preserve"> have been 5-6 times larger and very tough to implement.</w:t>
      </w:r>
    </w:p>
    <w:p w14:paraId="23AEB975" w14:textId="77777777" w:rsidR="00FC5EC5" w:rsidRDefault="00FC5EC5">
      <w:pPr>
        <w:spacing w:before="9" w:line="100" w:lineRule="exact"/>
        <w:rPr>
          <w:sz w:val="11"/>
          <w:szCs w:val="11"/>
        </w:rPr>
      </w:pPr>
    </w:p>
    <w:p w14:paraId="010D8284" w14:textId="77777777" w:rsidR="00FC5EC5" w:rsidRDefault="00FC5EC5">
      <w:pPr>
        <w:spacing w:line="200" w:lineRule="exact"/>
      </w:pPr>
    </w:p>
    <w:p w14:paraId="7E54C097" w14:textId="77777777" w:rsidR="00FC5EC5" w:rsidRDefault="00FC5EC5">
      <w:pPr>
        <w:spacing w:line="200" w:lineRule="exact"/>
      </w:pPr>
    </w:p>
    <w:p w14:paraId="146D5B5E" w14:textId="77777777" w:rsidR="00FC5EC5" w:rsidRDefault="00FC5EC5">
      <w:pPr>
        <w:spacing w:line="200" w:lineRule="exact"/>
      </w:pPr>
    </w:p>
    <w:p w14:paraId="4256E390" w14:textId="77777777" w:rsidR="00FC5EC5" w:rsidRDefault="00665313">
      <w:pPr>
        <w:ind w:left="101" w:right="7450"/>
        <w:jc w:val="both"/>
        <w:rPr>
          <w:sz w:val="36"/>
          <w:szCs w:val="36"/>
        </w:rPr>
      </w:pPr>
      <w:r>
        <w:rPr>
          <w:b/>
          <w:sz w:val="36"/>
          <w:szCs w:val="36"/>
        </w:rPr>
        <w:t>Functions:</w:t>
      </w:r>
    </w:p>
    <w:p w14:paraId="1A64F0EB" w14:textId="77777777" w:rsidR="00FC5EC5" w:rsidRDefault="00FC5EC5">
      <w:pPr>
        <w:spacing w:before="3" w:line="140" w:lineRule="exact"/>
        <w:rPr>
          <w:sz w:val="15"/>
          <w:szCs w:val="15"/>
        </w:rPr>
      </w:pPr>
    </w:p>
    <w:p w14:paraId="2D7B2689" w14:textId="77777777" w:rsidR="00FC5EC5" w:rsidRDefault="00FC5EC5">
      <w:pPr>
        <w:spacing w:line="200" w:lineRule="exact"/>
      </w:pPr>
    </w:p>
    <w:p w14:paraId="68823454" w14:textId="77777777" w:rsidR="00FC5EC5" w:rsidRDefault="00FC5EC5">
      <w:pPr>
        <w:spacing w:line="200" w:lineRule="exact"/>
      </w:pPr>
    </w:p>
    <w:p w14:paraId="661E5D32" w14:textId="77777777" w:rsidR="00FC5EC5" w:rsidRDefault="00FC5EC5">
      <w:pPr>
        <w:spacing w:line="200" w:lineRule="exact"/>
      </w:pPr>
    </w:p>
    <w:p w14:paraId="35EA2979" w14:textId="06AEF09B" w:rsidR="00FC5EC5" w:rsidRDefault="00EA23A7">
      <w:pPr>
        <w:spacing w:line="258" w:lineRule="auto"/>
        <w:ind w:left="101" w:right="74"/>
        <w:jc w:val="both"/>
        <w:rPr>
          <w:sz w:val="32"/>
          <w:szCs w:val="32"/>
        </w:rPr>
      </w:pPr>
      <w:r>
        <w:rPr>
          <w:sz w:val="32"/>
          <w:szCs w:val="32"/>
        </w:rPr>
        <w:t>We have</w:t>
      </w:r>
      <w:r w:rsidR="00665313">
        <w:rPr>
          <w:sz w:val="32"/>
          <w:szCs w:val="32"/>
        </w:rPr>
        <w:t xml:space="preserve"> an allocate function which stores the all the stations of a particular route. This function works on recursion.</w:t>
      </w:r>
    </w:p>
    <w:p w14:paraId="7345C66B" w14:textId="77777777" w:rsidR="00FC5EC5" w:rsidRDefault="00FC5EC5">
      <w:pPr>
        <w:spacing w:before="5" w:line="160" w:lineRule="exact"/>
        <w:rPr>
          <w:sz w:val="16"/>
          <w:szCs w:val="16"/>
        </w:rPr>
      </w:pPr>
    </w:p>
    <w:p w14:paraId="56D9F14E" w14:textId="42EAB9F3" w:rsidR="00FC5EC5" w:rsidRDefault="00665313">
      <w:pPr>
        <w:spacing w:line="259" w:lineRule="auto"/>
        <w:ind w:left="101" w:right="67"/>
        <w:jc w:val="both"/>
        <w:rPr>
          <w:sz w:val="32"/>
          <w:szCs w:val="32"/>
        </w:rPr>
        <w:sectPr w:rsidR="00FC5EC5">
          <w:pgSz w:w="11920" w:h="16840"/>
          <w:pgMar w:top="1380" w:right="1320" w:bottom="280" w:left="1340" w:header="720" w:footer="720" w:gutter="0"/>
          <w:cols w:space="720"/>
        </w:sectPr>
      </w:pPr>
      <w:r>
        <w:rPr>
          <w:sz w:val="32"/>
          <w:szCs w:val="32"/>
        </w:rPr>
        <w:t xml:space="preserve">Then we have a search function which inputs starting and end station of the route that the user wants to search. We have a smart mapping function which checks whether starting and ending station are available are not by calling another function with the help of recursion </w:t>
      </w:r>
      <w:r w:rsidR="00EA23A7">
        <w:rPr>
          <w:sz w:val="32"/>
          <w:szCs w:val="32"/>
        </w:rPr>
        <w:t>and</w:t>
      </w:r>
      <w:r>
        <w:rPr>
          <w:sz w:val="32"/>
          <w:szCs w:val="32"/>
        </w:rPr>
        <w:t xml:space="preserve"> calculate the fare.</w:t>
      </w:r>
    </w:p>
    <w:p w14:paraId="020B0FB0" w14:textId="77777777" w:rsidR="00FC5EC5" w:rsidRDefault="007C5DE0">
      <w:pPr>
        <w:spacing w:line="200" w:lineRule="exact"/>
      </w:pPr>
      <w:r>
        <w:lastRenderedPageBreak/>
        <w:pict w14:anchorId="593035EA">
          <v:group id="_x0000_s1359" alt="" style="position:absolute;margin-left:23.2pt;margin-top:23.95pt;width:549.1pt;height:794.35pt;z-index:-1038;mso-position-horizontal-relative:page;mso-position-vertical-relative:page" coordorigin="464,479" coordsize="10982,15887">
            <v:shape id="_x0000_s1360" alt="" style="position:absolute;left:480;top:488;width:75;height:0" coordorigin="480,488" coordsize="75,0" path="m480,488r76,e" filled="f" strokeweight=".85pt">
              <v:path arrowok="t"/>
            </v:shape>
            <v:shape id="_x0000_s1361" alt="" style="position:absolute;left:495;top:525;width:15;height:0" coordorigin="495,525" coordsize="15,0" path="m495,525r15,e" filled="f" strokecolor="white" strokeweight="3.1pt">
              <v:path arrowok="t"/>
            </v:shape>
            <v:shape id="_x0000_s1362" alt="" style="position:absolute;left:495;top:503;width:60;height:0" coordorigin="495,503" coordsize="60,0" path="m495,503r61,e" filled="f" strokecolor="white" strokeweight=".85pt">
              <v:path arrowok="t"/>
            </v:shape>
            <v:shape id="_x0000_s1363" alt="" style="position:absolute;left:510;top:518;width:45;height:0" coordorigin="510,518" coordsize="45,0" path="m510,518r46,e" filled="f" strokeweight=".85pt">
              <v:path arrowok="t"/>
            </v:shape>
            <v:shape id="_x0000_s1364" alt="" style="position:absolute;left:525;top:540;width:15;height:0" coordorigin="525,540" coordsize="15,0" path="m525,540r15,e" filled="f" strokecolor="white" strokeweight="1.6pt">
              <v:path arrowok="t"/>
            </v:shape>
            <v:shape id="_x0000_s1365" alt="" style="position:absolute;left:525;top:533;width:30;height:0" coordorigin="525,533" coordsize="30,0" path="m525,533r31,e" filled="f" strokecolor="white" strokeweight=".85pt">
              <v:path arrowok="t"/>
            </v:shape>
            <v:shape id="_x0000_s1366" alt="" style="position:absolute;left:556;top:488;width:10799;height:0" coordorigin="556,488" coordsize="10799,0" path="m556,488r10799,e" filled="f" strokeweight=".85pt">
              <v:path arrowok="t"/>
            </v:shape>
            <v:shape id="_x0000_s1367" alt="" style="position:absolute;left:556;top:518;width:10799;height:0" coordorigin="556,518" coordsize="10799,0" path="m556,518r10799,e" filled="f" strokeweight=".85pt">
              <v:path arrowok="t"/>
            </v:shape>
            <v:shape id="_x0000_s1368" alt="" style="position:absolute;left:556;top:548;width:10799;height:0" coordorigin="556,548" coordsize="10799,0" path="m556,548r10799,e" filled="f" strokeweight=".85pt">
              <v:path arrowok="t"/>
            </v:shape>
            <v:shape id="_x0000_s1369" alt="" style="position:absolute;left:11355;top:488;width:75;height:0" coordorigin="11355,488" coordsize="75,0" path="m11355,488r75,e" filled="f" strokeweight=".85pt">
              <v:path arrowok="t"/>
            </v:shape>
            <v:shape id="_x0000_s1370" alt="" style="position:absolute;left:11400;top:525;width:15;height:0" coordorigin="11400,525" coordsize="15,0" path="m11400,525r15,e" filled="f" strokecolor="white" strokeweight="3.1pt">
              <v:path arrowok="t"/>
            </v:shape>
            <v:shape id="_x0000_s1371" alt="" style="position:absolute;left:11355;top:503;width:60;height:0" coordorigin="11355,503" coordsize="60,0" path="m11355,503r60,e" filled="f" strokecolor="white" strokeweight=".85pt">
              <v:path arrowok="t"/>
            </v:shape>
            <v:shape id="_x0000_s1372" alt="" style="position:absolute;left:11355;top:518;width:45;height:0" coordorigin="11355,518" coordsize="45,0" path="m11355,518r45,e" filled="f" strokeweight=".85pt">
              <v:path arrowok="t"/>
            </v:shape>
            <v:shape id="_x0000_s1373" alt="" style="position:absolute;left:11370;top:540;width:15;height:0" coordorigin="11370,540" coordsize="15,0" path="m11370,540r15,e" filled="f" strokecolor="white" strokeweight="1.6pt">
              <v:path arrowok="t"/>
            </v:shape>
            <v:shape id="_x0000_s1374" alt="" style="position:absolute;left:11355;top:533;width:30;height:0" coordorigin="11355,533" coordsize="30,0" path="m11355,533r30,e" filled="f" strokecolor="white" strokeweight=".85pt">
              <v:path arrowok="t"/>
            </v:shape>
            <v:shape id="_x0000_s1375" alt="" style="position:absolute;left:488;top:510;width:0;height:15825" coordorigin="488,510" coordsize="0,15825" path="m488,510r,15825e" filled="f" strokeweight=".85pt">
              <v:path arrowok="t"/>
            </v:shape>
            <v:shape id="_x0000_s1376" alt="" style="position:absolute;left:518;top:525;width:0;height:15795" coordorigin="518,525" coordsize="0,15795" path="m518,525r,15795e" filled="f" strokeweight=".85pt">
              <v:path arrowok="t"/>
            </v:shape>
            <v:shape id="_x0000_s1377" alt="" style="position:absolute;left:548;top:540;width:0;height:15766" coordorigin="548,540" coordsize="0,15766" path="m548,540r,15765e" filled="f" strokeweight=".30869mm">
              <v:path arrowok="t"/>
            </v:shape>
            <v:shape id="_x0000_s1378" alt="" style="position:absolute;left:11423;top:510;width:0;height:15825" coordorigin="11423,510" coordsize="0,15825" path="m11423,510r,15825e" filled="f" strokeweight=".85pt">
              <v:path arrowok="t"/>
            </v:shape>
            <v:shape id="_x0000_s1379" alt="" style="position:absolute;left:11393;top:525;width:0;height:15795" coordorigin="11393,525" coordsize="0,15795" path="m11393,525r,15795e" filled="f" strokeweight=".85pt">
              <v:path arrowok="t"/>
            </v:shape>
            <v:shape id="_x0000_s1380" alt="" style="position:absolute;left:11363;top:540;width:0;height:15765" coordorigin="11363,540" coordsize="0,15765" path="m11363,540r,15765e" filled="f" strokeweight=".85pt">
              <v:path arrowok="t"/>
            </v:shape>
            <v:shape id="_x0000_s1381" alt="" style="position:absolute;left:480;top:16358;width:75;height:0" coordorigin="480,16358" coordsize="75,0" path="m480,16358r76,e" filled="f" strokeweight=".85pt">
              <v:path arrowok="t"/>
            </v:shape>
            <v:shape id="_x0000_s1382" alt="" style="position:absolute;left:495;top:16320;width:15;height:0" coordorigin="495,16320" coordsize="15,0" path="m495,16320r15,e" filled="f" strokecolor="white" strokeweight="3.1pt">
              <v:path arrowok="t"/>
            </v:shape>
            <v:shape id="_x0000_s1383" alt="" style="position:absolute;left:495;top:16343;width:60;height:0" coordorigin="495,16343" coordsize="60,0" path="m495,16343r61,e" filled="f" strokecolor="white" strokeweight=".85pt">
              <v:path arrowok="t"/>
            </v:shape>
            <v:shape id="_x0000_s1384" alt="" style="position:absolute;left:510;top:16328;width:45;height:0" coordorigin="510,16328" coordsize="45,0" path="m510,16328r46,e" filled="f" strokeweight=".85pt">
              <v:path arrowok="t"/>
            </v:shape>
            <v:shape id="_x0000_s1385" alt="" style="position:absolute;left:525;top:16305;width:15;height:0" coordorigin="525,16305" coordsize="15,0" path="m525,16305r15,e" filled="f" strokecolor="white" strokeweight="1.6pt">
              <v:path arrowok="t"/>
            </v:shape>
            <v:shape id="_x0000_s1386" alt="" style="position:absolute;left:525;top:16313;width:30;height:0" coordorigin="525,16313" coordsize="30,0" path="m525,16313r31,e" filled="f" strokecolor="white" strokeweight=".85pt">
              <v:path arrowok="t"/>
            </v:shape>
            <v:shape id="_x0000_s1387" alt="" style="position:absolute;left:556;top:16358;width:10799;height:0" coordorigin="556,16358" coordsize="10799,0" path="m556,16358r10799,e" filled="f" strokeweight=".85pt">
              <v:path arrowok="t"/>
            </v:shape>
            <v:shape id="_x0000_s1388" alt="" style="position:absolute;left:556;top:16328;width:10799;height:0" coordorigin="556,16328" coordsize="10799,0" path="m556,16328r10799,e" filled="f" strokeweight=".85pt">
              <v:path arrowok="t"/>
            </v:shape>
            <v:shape id="_x0000_s1389" alt="" style="position:absolute;left:556;top:16298;width:10799;height:0" coordorigin="556,16298" coordsize="10799,0" path="m556,16298r10799,e" filled="f" strokeweight=".85pt">
              <v:path arrowok="t"/>
            </v:shape>
            <v:shape id="_x0000_s1390" alt="" style="position:absolute;left:11355;top:16358;width:75;height:0" coordorigin="11355,16358" coordsize="75,0" path="m11355,16358r75,e" filled="f" strokeweight=".85pt">
              <v:path arrowok="t"/>
            </v:shape>
            <v:shape id="_x0000_s1391" alt="" style="position:absolute;left:11400;top:16320;width:15;height:0" coordorigin="11400,16320" coordsize="15,0" path="m11400,16320r15,e" filled="f" strokecolor="white" strokeweight="3.1pt">
              <v:path arrowok="t"/>
            </v:shape>
            <v:shape id="_x0000_s1392" alt="" style="position:absolute;left:11355;top:16343;width:60;height:0" coordorigin="11355,16343" coordsize="60,0" path="m11355,16343r60,e" filled="f" strokecolor="white" strokeweight=".85pt">
              <v:path arrowok="t"/>
            </v:shape>
            <v:shape id="_x0000_s1393" alt="" style="position:absolute;left:11355;top:16328;width:45;height:0" coordorigin="11355,16328" coordsize="45,0" path="m11355,16328r45,e" filled="f" strokeweight=".85pt">
              <v:path arrowok="t"/>
            </v:shape>
            <v:shape id="_x0000_s1394" alt="" style="position:absolute;left:11370;top:16305;width:15;height:0" coordorigin="11370,16305" coordsize="15,0" path="m11370,16305r15,e" filled="f" strokecolor="white" strokeweight="1.6pt">
              <v:path arrowok="t"/>
            </v:shape>
            <v:shape id="_x0000_s1395" alt="" style="position:absolute;left:11355;top:16313;width:30;height:0" coordorigin="11355,16313" coordsize="30,0" path="m11355,16313r30,e" filled="f" strokecolor="white" strokeweight=".85pt">
              <v:path arrowok="t"/>
            </v:shape>
            <w10:wrap anchorx="page" anchory="page"/>
          </v:group>
        </w:pict>
      </w:r>
    </w:p>
    <w:p w14:paraId="7D6577F3" w14:textId="77777777" w:rsidR="00FC5EC5" w:rsidRDefault="00FC5EC5">
      <w:pPr>
        <w:spacing w:before="1" w:line="200" w:lineRule="exact"/>
      </w:pPr>
    </w:p>
    <w:p w14:paraId="38B79B25" w14:textId="77777777" w:rsidR="00FC5EC5" w:rsidRDefault="00665313">
      <w:pPr>
        <w:spacing w:before="13"/>
        <w:ind w:left="101"/>
        <w:rPr>
          <w:sz w:val="36"/>
          <w:szCs w:val="36"/>
        </w:rPr>
      </w:pPr>
      <w:r>
        <w:rPr>
          <w:b/>
          <w:sz w:val="36"/>
          <w:szCs w:val="36"/>
        </w:rPr>
        <w:t>List of Errors:</w:t>
      </w:r>
    </w:p>
    <w:p w14:paraId="76C79A34" w14:textId="77777777" w:rsidR="00FC5EC5" w:rsidRDefault="00FC5EC5">
      <w:pPr>
        <w:spacing w:before="6" w:line="180" w:lineRule="exact"/>
        <w:rPr>
          <w:sz w:val="19"/>
          <w:szCs w:val="19"/>
        </w:rPr>
      </w:pPr>
    </w:p>
    <w:p w14:paraId="6273ACD5" w14:textId="217D16B1" w:rsidR="00FC5EC5" w:rsidRDefault="00665313">
      <w:pPr>
        <w:tabs>
          <w:tab w:val="left" w:pos="820"/>
        </w:tabs>
        <w:spacing w:line="259" w:lineRule="auto"/>
        <w:ind w:left="821" w:right="70" w:hanging="360"/>
        <w:jc w:val="both"/>
        <w:rPr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•</w:t>
      </w:r>
      <w:r>
        <w:rPr>
          <w:rFonts w:ascii="Verdana" w:eastAsia="Verdana" w:hAnsi="Verdana" w:cs="Verdana"/>
          <w:sz w:val="32"/>
          <w:szCs w:val="32"/>
        </w:rPr>
        <w:tab/>
      </w:r>
      <w:r>
        <w:rPr>
          <w:sz w:val="32"/>
          <w:szCs w:val="32"/>
        </w:rPr>
        <w:t xml:space="preserve">One of the </w:t>
      </w:r>
      <w:proofErr w:type="gramStart"/>
      <w:r>
        <w:rPr>
          <w:sz w:val="32"/>
          <w:szCs w:val="32"/>
        </w:rPr>
        <w:t>error</w:t>
      </w:r>
      <w:proofErr w:type="gramEnd"/>
      <w:r>
        <w:rPr>
          <w:sz w:val="32"/>
          <w:szCs w:val="32"/>
        </w:rPr>
        <w:t xml:space="preserve"> that we faced was that, when we were calculating </w:t>
      </w:r>
      <w:r w:rsidR="00EA23A7">
        <w:rPr>
          <w:sz w:val="32"/>
          <w:szCs w:val="32"/>
        </w:rPr>
        <w:t xml:space="preserve">the </w:t>
      </w:r>
      <w:r w:rsidR="003E67A2">
        <w:rPr>
          <w:sz w:val="32"/>
          <w:szCs w:val="32"/>
        </w:rPr>
        <w:t>fare between two</w:t>
      </w:r>
      <w:r>
        <w:rPr>
          <w:sz w:val="32"/>
          <w:szCs w:val="32"/>
        </w:rPr>
        <w:t xml:space="preserve"> stations the program</w:t>
      </w:r>
      <w:r w:rsidR="003E67A2">
        <w:rPr>
          <w:sz w:val="32"/>
          <w:szCs w:val="32"/>
        </w:rPr>
        <w:t xml:space="preserve"> was calculating</w:t>
      </w:r>
      <w:r>
        <w:rPr>
          <w:sz w:val="32"/>
          <w:szCs w:val="32"/>
        </w:rPr>
        <w:t xml:space="preserve"> the whole fare from the main starting to the ending point which we entered.</w:t>
      </w:r>
    </w:p>
    <w:p w14:paraId="0ABA4F9C" w14:textId="77777777" w:rsidR="00FC5EC5" w:rsidRDefault="00665313">
      <w:pPr>
        <w:spacing w:line="360" w:lineRule="exact"/>
        <w:ind w:left="821"/>
        <w:rPr>
          <w:sz w:val="32"/>
          <w:szCs w:val="32"/>
        </w:rPr>
      </w:pPr>
      <w:r>
        <w:rPr>
          <w:sz w:val="32"/>
          <w:szCs w:val="32"/>
        </w:rPr>
        <w:t>We solved this error by subtracting the fare from main starting</w:t>
      </w:r>
    </w:p>
    <w:p w14:paraId="288CBA30" w14:textId="77777777" w:rsidR="00FC5EC5" w:rsidRDefault="00665313">
      <w:pPr>
        <w:spacing w:before="27" w:line="260" w:lineRule="auto"/>
        <w:ind w:left="821" w:right="80"/>
        <w:rPr>
          <w:sz w:val="32"/>
          <w:szCs w:val="32"/>
        </w:rPr>
      </w:pPr>
      <w:r>
        <w:rPr>
          <w:sz w:val="32"/>
          <w:szCs w:val="32"/>
        </w:rPr>
        <w:t>point of the route till the starting point which we entered at the time of searching.</w:t>
      </w:r>
    </w:p>
    <w:p w14:paraId="39CF84DA" w14:textId="77777777" w:rsidR="00FC5EC5" w:rsidRDefault="00665313">
      <w:pPr>
        <w:spacing w:line="380" w:lineRule="exact"/>
        <w:ind w:left="461"/>
        <w:rPr>
          <w:sz w:val="32"/>
          <w:szCs w:val="32"/>
        </w:rPr>
      </w:pPr>
      <w:r>
        <w:rPr>
          <w:rFonts w:ascii="Verdana" w:eastAsia="Verdana" w:hAnsi="Verdana" w:cs="Verdana"/>
          <w:position w:val="-1"/>
          <w:sz w:val="32"/>
          <w:szCs w:val="32"/>
        </w:rPr>
        <w:t xml:space="preserve">•  </w:t>
      </w:r>
      <w:r>
        <w:rPr>
          <w:position w:val="-1"/>
          <w:sz w:val="32"/>
          <w:szCs w:val="32"/>
        </w:rPr>
        <w:t>Other error which we faced was that the program was not able to</w:t>
      </w:r>
    </w:p>
    <w:p w14:paraId="6928689F" w14:textId="77777777" w:rsidR="00FC5EC5" w:rsidRDefault="00665313">
      <w:pPr>
        <w:spacing w:before="32" w:line="260" w:lineRule="auto"/>
        <w:ind w:left="821" w:right="74"/>
        <w:rPr>
          <w:sz w:val="32"/>
          <w:szCs w:val="32"/>
        </w:rPr>
      </w:pPr>
      <w:r>
        <w:rPr>
          <w:sz w:val="32"/>
          <w:szCs w:val="32"/>
        </w:rPr>
        <w:t>identify if the stations which we entered during searching were present in our root or not.</w:t>
      </w:r>
    </w:p>
    <w:p w14:paraId="4E429C43" w14:textId="77777777" w:rsidR="00FC5EC5" w:rsidRDefault="00665313">
      <w:pPr>
        <w:spacing w:line="360" w:lineRule="exact"/>
        <w:ind w:left="821"/>
        <w:rPr>
          <w:sz w:val="32"/>
          <w:szCs w:val="32"/>
        </w:rPr>
      </w:pPr>
      <w:r>
        <w:rPr>
          <w:sz w:val="32"/>
          <w:szCs w:val="32"/>
        </w:rPr>
        <w:t>We solved this by taking a flag variable which is initially zero and</w:t>
      </w:r>
    </w:p>
    <w:p w14:paraId="6C71A3E2" w14:textId="77777777" w:rsidR="00FC5EC5" w:rsidRDefault="00665313">
      <w:pPr>
        <w:spacing w:before="32"/>
        <w:ind w:left="821"/>
        <w:rPr>
          <w:sz w:val="32"/>
          <w:szCs w:val="32"/>
        </w:rPr>
      </w:pPr>
      <w:r>
        <w:rPr>
          <w:sz w:val="32"/>
          <w:szCs w:val="32"/>
        </w:rPr>
        <w:t>becomes 1 if the stations are in the root. So, we were able to show</w:t>
      </w:r>
    </w:p>
    <w:p w14:paraId="5EA9045E" w14:textId="77777777" w:rsidR="00FC5EC5" w:rsidRDefault="00665313">
      <w:pPr>
        <w:spacing w:before="27"/>
        <w:ind w:left="821"/>
        <w:rPr>
          <w:sz w:val="32"/>
          <w:szCs w:val="32"/>
        </w:rPr>
      </w:pPr>
      <w:r>
        <w:rPr>
          <w:sz w:val="32"/>
          <w:szCs w:val="32"/>
        </w:rPr>
        <w:t>“No routes found” if the stations were not there in the root.</w:t>
      </w:r>
    </w:p>
    <w:p w14:paraId="15198050" w14:textId="77777777" w:rsidR="00FC5EC5" w:rsidRDefault="00FC5EC5">
      <w:pPr>
        <w:spacing w:line="100" w:lineRule="exact"/>
        <w:rPr>
          <w:sz w:val="11"/>
          <w:szCs w:val="11"/>
        </w:rPr>
      </w:pPr>
    </w:p>
    <w:p w14:paraId="0E5C41B3" w14:textId="77777777" w:rsidR="00FC5EC5" w:rsidRDefault="00FC5EC5">
      <w:pPr>
        <w:spacing w:line="200" w:lineRule="exact"/>
      </w:pPr>
    </w:p>
    <w:p w14:paraId="04513231" w14:textId="77777777" w:rsidR="00FC5EC5" w:rsidRDefault="00FC5EC5">
      <w:pPr>
        <w:spacing w:line="200" w:lineRule="exact"/>
      </w:pPr>
    </w:p>
    <w:p w14:paraId="39FF4430" w14:textId="77777777" w:rsidR="00FC5EC5" w:rsidRDefault="00FC5EC5">
      <w:pPr>
        <w:spacing w:line="200" w:lineRule="exact"/>
      </w:pPr>
    </w:p>
    <w:p w14:paraId="10E7BCBB" w14:textId="77777777" w:rsidR="00FC5EC5" w:rsidRDefault="00FC5EC5">
      <w:pPr>
        <w:spacing w:line="200" w:lineRule="exact"/>
      </w:pPr>
    </w:p>
    <w:p w14:paraId="25401CDD" w14:textId="77777777" w:rsidR="00FC5EC5" w:rsidRDefault="00FC5EC5">
      <w:pPr>
        <w:spacing w:line="200" w:lineRule="exact"/>
      </w:pPr>
    </w:p>
    <w:p w14:paraId="27A01657" w14:textId="77777777" w:rsidR="00FC5EC5" w:rsidRDefault="00FC5EC5">
      <w:pPr>
        <w:spacing w:line="200" w:lineRule="exact"/>
      </w:pPr>
    </w:p>
    <w:p w14:paraId="4385C918" w14:textId="77777777" w:rsidR="00FC5EC5" w:rsidRDefault="00FC5EC5">
      <w:pPr>
        <w:spacing w:line="200" w:lineRule="exact"/>
      </w:pPr>
    </w:p>
    <w:p w14:paraId="7E806E1D" w14:textId="77777777" w:rsidR="00FC5EC5" w:rsidRDefault="00FC5EC5">
      <w:pPr>
        <w:spacing w:line="200" w:lineRule="exact"/>
      </w:pPr>
    </w:p>
    <w:p w14:paraId="200D4AEB" w14:textId="77777777" w:rsidR="00FC5EC5" w:rsidRDefault="00FC5EC5">
      <w:pPr>
        <w:spacing w:line="200" w:lineRule="exact"/>
      </w:pPr>
    </w:p>
    <w:p w14:paraId="38FFE0EE" w14:textId="77777777" w:rsidR="00FC5EC5" w:rsidRDefault="00665313">
      <w:pPr>
        <w:ind w:left="101"/>
        <w:rPr>
          <w:sz w:val="36"/>
          <w:szCs w:val="36"/>
        </w:rPr>
      </w:pPr>
      <w:r>
        <w:rPr>
          <w:b/>
          <w:sz w:val="36"/>
          <w:szCs w:val="36"/>
        </w:rPr>
        <w:t>Reference:</w:t>
      </w:r>
    </w:p>
    <w:p w14:paraId="4B64CFD8" w14:textId="77777777" w:rsidR="00FC5EC5" w:rsidRDefault="00FC5EC5">
      <w:pPr>
        <w:spacing w:line="180" w:lineRule="exact"/>
        <w:rPr>
          <w:sz w:val="19"/>
          <w:szCs w:val="19"/>
        </w:rPr>
      </w:pPr>
    </w:p>
    <w:p w14:paraId="758672F3" w14:textId="77777777" w:rsidR="00FC5EC5" w:rsidRDefault="00665313">
      <w:pPr>
        <w:ind w:left="461"/>
        <w:rPr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 xml:space="preserve">•  </w:t>
      </w:r>
      <w:r>
        <w:rPr>
          <w:sz w:val="32"/>
          <w:szCs w:val="32"/>
        </w:rPr>
        <w:t>GeeksforGeeks.com</w:t>
      </w:r>
    </w:p>
    <w:p w14:paraId="41F4BA2E" w14:textId="77777777" w:rsidR="00FC5EC5" w:rsidRDefault="00665313">
      <w:pPr>
        <w:spacing w:before="29"/>
        <w:ind w:left="461"/>
        <w:rPr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 xml:space="preserve">•  </w:t>
      </w:r>
      <w:r>
        <w:rPr>
          <w:sz w:val="32"/>
          <w:szCs w:val="32"/>
        </w:rPr>
        <w:t>Tutorialspoint.com</w:t>
      </w:r>
    </w:p>
    <w:p w14:paraId="649751BF" w14:textId="77777777" w:rsidR="00FC5EC5" w:rsidRDefault="00FC5EC5">
      <w:pPr>
        <w:spacing w:before="5" w:line="140" w:lineRule="exact"/>
        <w:rPr>
          <w:sz w:val="15"/>
          <w:szCs w:val="15"/>
        </w:rPr>
      </w:pPr>
    </w:p>
    <w:p w14:paraId="1C2800D4" w14:textId="77777777" w:rsidR="00FC5EC5" w:rsidRDefault="00FC5EC5">
      <w:pPr>
        <w:spacing w:line="200" w:lineRule="exact"/>
      </w:pPr>
    </w:p>
    <w:p w14:paraId="45B482D5" w14:textId="77777777" w:rsidR="00FC5EC5" w:rsidRDefault="00FC5EC5">
      <w:pPr>
        <w:spacing w:line="200" w:lineRule="exact"/>
      </w:pPr>
    </w:p>
    <w:p w14:paraId="390BF999" w14:textId="77777777" w:rsidR="00FC5EC5" w:rsidRDefault="00FC5EC5">
      <w:pPr>
        <w:spacing w:line="200" w:lineRule="exact"/>
      </w:pPr>
    </w:p>
    <w:p w14:paraId="1B7342B8" w14:textId="77777777" w:rsidR="00FC5EC5" w:rsidRDefault="00FC5EC5">
      <w:pPr>
        <w:spacing w:line="200" w:lineRule="exact"/>
      </w:pPr>
    </w:p>
    <w:p w14:paraId="2FD3420B" w14:textId="77777777" w:rsidR="00FC5EC5" w:rsidRDefault="00FC5EC5">
      <w:pPr>
        <w:spacing w:line="200" w:lineRule="exact"/>
      </w:pPr>
    </w:p>
    <w:p w14:paraId="5699787C" w14:textId="77777777" w:rsidR="00FC5EC5" w:rsidRDefault="00FC5EC5">
      <w:pPr>
        <w:spacing w:line="200" w:lineRule="exact"/>
      </w:pPr>
    </w:p>
    <w:p w14:paraId="58B01ABE" w14:textId="77777777" w:rsidR="00FC5EC5" w:rsidRDefault="00665313">
      <w:pPr>
        <w:ind w:left="101"/>
        <w:rPr>
          <w:sz w:val="36"/>
          <w:szCs w:val="36"/>
        </w:rPr>
      </w:pPr>
      <w:r>
        <w:rPr>
          <w:b/>
          <w:sz w:val="36"/>
          <w:szCs w:val="36"/>
        </w:rPr>
        <w:t>Code:</w:t>
      </w:r>
    </w:p>
    <w:p w14:paraId="76FEC1DD" w14:textId="77777777" w:rsidR="00FC5EC5" w:rsidRDefault="00FC5EC5">
      <w:pPr>
        <w:spacing w:before="4" w:line="140" w:lineRule="exact"/>
        <w:rPr>
          <w:sz w:val="15"/>
          <w:szCs w:val="15"/>
        </w:rPr>
      </w:pPr>
    </w:p>
    <w:p w14:paraId="26602922" w14:textId="77777777" w:rsidR="00FC5EC5" w:rsidRDefault="00FC5EC5">
      <w:pPr>
        <w:spacing w:line="200" w:lineRule="exact"/>
      </w:pPr>
    </w:p>
    <w:p w14:paraId="5216BBEA" w14:textId="77777777" w:rsidR="00FC5EC5" w:rsidRDefault="00FC5EC5">
      <w:pPr>
        <w:spacing w:line="200" w:lineRule="exact"/>
      </w:pPr>
    </w:p>
    <w:p w14:paraId="4D33F38C" w14:textId="77777777" w:rsidR="00FC5EC5" w:rsidRDefault="00FC5EC5">
      <w:pPr>
        <w:spacing w:line="200" w:lineRule="exact"/>
      </w:pPr>
    </w:p>
    <w:p w14:paraId="5D131F25" w14:textId="77777777" w:rsidR="00FC5EC5" w:rsidRDefault="00665313">
      <w:pPr>
        <w:ind w:left="101"/>
        <w:rPr>
          <w:sz w:val="32"/>
          <w:szCs w:val="32"/>
        </w:rPr>
      </w:pPr>
      <w:r>
        <w:rPr>
          <w:sz w:val="32"/>
          <w:szCs w:val="32"/>
        </w:rPr>
        <w:t>/* DSA Project</w:t>
      </w:r>
    </w:p>
    <w:p w14:paraId="419EADC0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7F7C7A62" w14:textId="4471E77F" w:rsidR="00FC5EC5" w:rsidRDefault="00665313">
      <w:pPr>
        <w:ind w:left="341"/>
        <w:rPr>
          <w:sz w:val="32"/>
          <w:szCs w:val="32"/>
        </w:rPr>
        <w:sectPr w:rsidR="00FC5EC5">
          <w:pgSz w:w="11920" w:h="16840"/>
          <w:pgMar w:top="1580" w:right="1320" w:bottom="280" w:left="1340" w:header="720" w:footer="720" w:gutter="0"/>
          <w:cols w:space="720"/>
        </w:sectPr>
      </w:pPr>
      <w:r>
        <w:rPr>
          <w:sz w:val="32"/>
          <w:szCs w:val="32"/>
        </w:rPr>
        <w:t xml:space="preserve">Railway </w:t>
      </w:r>
      <w:r w:rsidR="00EA23A7">
        <w:rPr>
          <w:sz w:val="32"/>
          <w:szCs w:val="32"/>
        </w:rPr>
        <w:t>reservation (</w:t>
      </w:r>
      <w:r>
        <w:rPr>
          <w:sz w:val="32"/>
          <w:szCs w:val="32"/>
        </w:rPr>
        <w:t>smart mapping)</w:t>
      </w:r>
    </w:p>
    <w:p w14:paraId="6570076C" w14:textId="50869586" w:rsidR="00FC5EC5" w:rsidRDefault="007C5DE0">
      <w:pPr>
        <w:spacing w:before="62"/>
        <w:ind w:left="341"/>
        <w:rPr>
          <w:sz w:val="32"/>
          <w:szCs w:val="32"/>
        </w:rPr>
      </w:pPr>
      <w:r>
        <w:lastRenderedPageBreak/>
        <w:pict w14:anchorId="447970E8">
          <v:group id="_x0000_s1322" alt="" style="position:absolute;left:0;text-align:left;margin-left:23.2pt;margin-top:23.95pt;width:549.1pt;height:794.35pt;z-index:-1037;mso-position-horizontal-relative:page;mso-position-vertical-relative:page" coordorigin="464,479" coordsize="10982,15887">
            <v:shape id="_x0000_s1323" alt="" style="position:absolute;left:480;top:488;width:75;height:0" coordorigin="480,488" coordsize="75,0" path="m480,488r76,e" filled="f" strokeweight=".85pt">
              <v:path arrowok="t"/>
            </v:shape>
            <v:shape id="_x0000_s1324" alt="" style="position:absolute;left:495;top:525;width:15;height:0" coordorigin="495,525" coordsize="15,0" path="m495,525r15,e" filled="f" strokecolor="white" strokeweight="3.1pt">
              <v:path arrowok="t"/>
            </v:shape>
            <v:shape id="_x0000_s1325" alt="" style="position:absolute;left:495;top:503;width:60;height:0" coordorigin="495,503" coordsize="60,0" path="m495,503r61,e" filled="f" strokecolor="white" strokeweight=".85pt">
              <v:path arrowok="t"/>
            </v:shape>
            <v:shape id="_x0000_s1326" alt="" style="position:absolute;left:510;top:518;width:45;height:0" coordorigin="510,518" coordsize="45,0" path="m510,518r46,e" filled="f" strokeweight=".85pt">
              <v:path arrowok="t"/>
            </v:shape>
            <v:shape id="_x0000_s1327" alt="" style="position:absolute;left:525;top:540;width:15;height:0" coordorigin="525,540" coordsize="15,0" path="m525,540r15,e" filled="f" strokecolor="white" strokeweight="1.6pt">
              <v:path arrowok="t"/>
            </v:shape>
            <v:shape id="_x0000_s1328" alt="" style="position:absolute;left:525;top:533;width:30;height:0" coordorigin="525,533" coordsize="30,0" path="m525,533r31,e" filled="f" strokecolor="white" strokeweight=".85pt">
              <v:path arrowok="t"/>
            </v:shape>
            <v:shape id="_x0000_s1329" alt="" style="position:absolute;left:556;top:488;width:10799;height:0" coordorigin="556,488" coordsize="10799,0" path="m556,488r10799,e" filled="f" strokeweight=".85pt">
              <v:path arrowok="t"/>
            </v:shape>
            <v:shape id="_x0000_s1330" alt="" style="position:absolute;left:556;top:518;width:10799;height:0" coordorigin="556,518" coordsize="10799,0" path="m556,518r10799,e" filled="f" strokeweight=".85pt">
              <v:path arrowok="t"/>
            </v:shape>
            <v:shape id="_x0000_s1331" alt="" style="position:absolute;left:556;top:548;width:10799;height:0" coordorigin="556,548" coordsize="10799,0" path="m556,548r10799,e" filled="f" strokeweight=".85pt">
              <v:path arrowok="t"/>
            </v:shape>
            <v:shape id="_x0000_s1332" alt="" style="position:absolute;left:11355;top:488;width:75;height:0" coordorigin="11355,488" coordsize="75,0" path="m11355,488r75,e" filled="f" strokeweight=".85pt">
              <v:path arrowok="t"/>
            </v:shape>
            <v:shape id="_x0000_s1333" alt="" style="position:absolute;left:11400;top:525;width:15;height:0" coordorigin="11400,525" coordsize="15,0" path="m11400,525r15,e" filled="f" strokecolor="white" strokeweight="3.1pt">
              <v:path arrowok="t"/>
            </v:shape>
            <v:shape id="_x0000_s1334" alt="" style="position:absolute;left:11355;top:503;width:60;height:0" coordorigin="11355,503" coordsize="60,0" path="m11355,503r60,e" filled="f" strokecolor="white" strokeweight=".85pt">
              <v:path arrowok="t"/>
            </v:shape>
            <v:shape id="_x0000_s1335" alt="" style="position:absolute;left:11355;top:518;width:45;height:0" coordorigin="11355,518" coordsize="45,0" path="m11355,518r45,e" filled="f" strokeweight=".85pt">
              <v:path arrowok="t"/>
            </v:shape>
            <v:shape id="_x0000_s1336" alt="" style="position:absolute;left:11370;top:540;width:15;height:0" coordorigin="11370,540" coordsize="15,0" path="m11370,540r15,e" filled="f" strokecolor="white" strokeweight="1.6pt">
              <v:path arrowok="t"/>
            </v:shape>
            <v:shape id="_x0000_s1337" alt="" style="position:absolute;left:11355;top:533;width:30;height:0" coordorigin="11355,533" coordsize="30,0" path="m11355,533r30,e" filled="f" strokecolor="white" strokeweight=".85pt">
              <v:path arrowok="t"/>
            </v:shape>
            <v:shape id="_x0000_s1338" alt="" style="position:absolute;left:488;top:510;width:0;height:15825" coordorigin="488,510" coordsize="0,15825" path="m488,510r,15825e" filled="f" strokeweight=".85pt">
              <v:path arrowok="t"/>
            </v:shape>
            <v:shape id="_x0000_s1339" alt="" style="position:absolute;left:518;top:525;width:0;height:15795" coordorigin="518,525" coordsize="0,15795" path="m518,525r,15795e" filled="f" strokeweight=".85pt">
              <v:path arrowok="t"/>
            </v:shape>
            <v:shape id="_x0000_s1340" alt="" style="position:absolute;left:548;top:540;width:0;height:15766" coordorigin="548,540" coordsize="0,15766" path="m548,540r,15765e" filled="f" strokeweight=".30869mm">
              <v:path arrowok="t"/>
            </v:shape>
            <v:shape id="_x0000_s1341" alt="" style="position:absolute;left:11423;top:510;width:0;height:15825" coordorigin="11423,510" coordsize="0,15825" path="m11423,510r,15825e" filled="f" strokeweight=".85pt">
              <v:path arrowok="t"/>
            </v:shape>
            <v:shape id="_x0000_s1342" alt="" style="position:absolute;left:11393;top:525;width:0;height:15795" coordorigin="11393,525" coordsize="0,15795" path="m11393,525r,15795e" filled="f" strokeweight=".85pt">
              <v:path arrowok="t"/>
            </v:shape>
            <v:shape id="_x0000_s1343" alt="" style="position:absolute;left:11363;top:540;width:0;height:15765" coordorigin="11363,540" coordsize="0,15765" path="m11363,540r,15765e" filled="f" strokeweight=".85pt">
              <v:path arrowok="t"/>
            </v:shape>
            <v:shape id="_x0000_s1344" alt="" style="position:absolute;left:480;top:16358;width:75;height:0" coordorigin="480,16358" coordsize="75,0" path="m480,16358r76,e" filled="f" strokeweight=".85pt">
              <v:path arrowok="t"/>
            </v:shape>
            <v:shape id="_x0000_s1345" alt="" style="position:absolute;left:495;top:16320;width:15;height:0" coordorigin="495,16320" coordsize="15,0" path="m495,16320r15,e" filled="f" strokecolor="white" strokeweight="3.1pt">
              <v:path arrowok="t"/>
            </v:shape>
            <v:shape id="_x0000_s1346" alt="" style="position:absolute;left:495;top:16343;width:60;height:0" coordorigin="495,16343" coordsize="60,0" path="m495,16343r61,e" filled="f" strokecolor="white" strokeweight=".85pt">
              <v:path arrowok="t"/>
            </v:shape>
            <v:shape id="_x0000_s1347" alt="" style="position:absolute;left:510;top:16328;width:45;height:0" coordorigin="510,16328" coordsize="45,0" path="m510,16328r46,e" filled="f" strokeweight=".85pt">
              <v:path arrowok="t"/>
            </v:shape>
            <v:shape id="_x0000_s1348" alt="" style="position:absolute;left:525;top:16305;width:15;height:0" coordorigin="525,16305" coordsize="15,0" path="m525,16305r15,e" filled="f" strokecolor="white" strokeweight="1.6pt">
              <v:path arrowok="t"/>
            </v:shape>
            <v:shape id="_x0000_s1349" alt="" style="position:absolute;left:525;top:16313;width:30;height:0" coordorigin="525,16313" coordsize="30,0" path="m525,16313r31,e" filled="f" strokecolor="white" strokeweight=".85pt">
              <v:path arrowok="t"/>
            </v:shape>
            <v:shape id="_x0000_s1350" alt="" style="position:absolute;left:556;top:16358;width:10799;height:0" coordorigin="556,16358" coordsize="10799,0" path="m556,16358r10799,e" filled="f" strokeweight=".85pt">
              <v:path arrowok="t"/>
            </v:shape>
            <v:shape id="_x0000_s1351" alt="" style="position:absolute;left:556;top:16328;width:10799;height:0" coordorigin="556,16328" coordsize="10799,0" path="m556,16328r10799,e" filled="f" strokeweight=".85pt">
              <v:path arrowok="t"/>
            </v:shape>
            <v:shape id="_x0000_s1352" alt="" style="position:absolute;left:556;top:16298;width:10799;height:0" coordorigin="556,16298" coordsize="10799,0" path="m556,16298r10799,e" filled="f" strokeweight=".85pt">
              <v:path arrowok="t"/>
            </v:shape>
            <v:shape id="_x0000_s1353" alt="" style="position:absolute;left:11355;top:16358;width:75;height:0" coordorigin="11355,16358" coordsize="75,0" path="m11355,16358r75,e" filled="f" strokeweight=".85pt">
              <v:path arrowok="t"/>
            </v:shape>
            <v:shape id="_x0000_s1354" alt="" style="position:absolute;left:11400;top:16320;width:15;height:0" coordorigin="11400,16320" coordsize="15,0" path="m11400,16320r15,e" filled="f" strokecolor="white" strokeweight="3.1pt">
              <v:path arrowok="t"/>
            </v:shape>
            <v:shape id="_x0000_s1355" alt="" style="position:absolute;left:11355;top:16343;width:60;height:0" coordorigin="11355,16343" coordsize="60,0" path="m11355,16343r60,e" filled="f" strokecolor="white" strokeweight=".85pt">
              <v:path arrowok="t"/>
            </v:shape>
            <v:shape id="_x0000_s1356" alt="" style="position:absolute;left:11355;top:16328;width:45;height:0" coordorigin="11355,16328" coordsize="45,0" path="m11355,16328r45,e" filled="f" strokeweight=".85pt">
              <v:path arrowok="t"/>
            </v:shape>
            <v:shape id="_x0000_s1357" alt="" style="position:absolute;left:11370;top:16305;width:15;height:0" coordorigin="11370,16305" coordsize="15,0" path="m11370,16305r15,e" filled="f" strokecolor="white" strokeweight="1.6pt">
              <v:path arrowok="t"/>
            </v:shape>
            <v:shape id="_x0000_s1358" alt="" style="position:absolute;left:11355;top:16313;width:30;height:0" coordorigin="11355,16313" coordsize="30,0" path="m11355,16313r30,e" filled="f" strokecolor="white" strokeweight=".85pt">
              <v:path arrowok="t"/>
            </v:shape>
            <w10:wrap anchorx="page" anchory="page"/>
          </v:group>
        </w:pict>
      </w:r>
      <w:proofErr w:type="gramStart"/>
      <w:r w:rsidR="00665313">
        <w:rPr>
          <w:sz w:val="32"/>
          <w:szCs w:val="32"/>
        </w:rPr>
        <w:t>Name :</w:t>
      </w:r>
      <w:proofErr w:type="gramEnd"/>
      <w:r w:rsidR="00665313">
        <w:rPr>
          <w:sz w:val="32"/>
          <w:szCs w:val="32"/>
        </w:rPr>
        <w:t xml:space="preserve"> </w:t>
      </w:r>
      <w:r w:rsidR="00EA23A7">
        <w:rPr>
          <w:sz w:val="32"/>
          <w:szCs w:val="32"/>
        </w:rPr>
        <w:t>Arnav Raviraj</w:t>
      </w:r>
    </w:p>
    <w:p w14:paraId="15D9A3F6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5973D328" w14:textId="74409FC1" w:rsidR="00FC5EC5" w:rsidRDefault="00665313">
      <w:pPr>
        <w:ind w:left="341"/>
        <w:rPr>
          <w:sz w:val="32"/>
          <w:szCs w:val="32"/>
        </w:rPr>
      </w:pPr>
      <w:r>
        <w:rPr>
          <w:sz w:val="32"/>
          <w:szCs w:val="32"/>
        </w:rPr>
        <w:t xml:space="preserve">Reg no: </w:t>
      </w:r>
      <w:r w:rsidR="00EA23A7">
        <w:rPr>
          <w:sz w:val="32"/>
          <w:szCs w:val="32"/>
        </w:rPr>
        <w:t>14BEC0853</w:t>
      </w:r>
    </w:p>
    <w:p w14:paraId="4B78879D" w14:textId="77777777" w:rsidR="00FC5EC5" w:rsidRDefault="00FC5EC5">
      <w:pPr>
        <w:spacing w:before="7" w:line="140" w:lineRule="exact"/>
        <w:rPr>
          <w:sz w:val="14"/>
          <w:szCs w:val="14"/>
        </w:rPr>
      </w:pPr>
    </w:p>
    <w:p w14:paraId="615D3EBD" w14:textId="77777777" w:rsidR="00FC5EC5" w:rsidRDefault="00FC5EC5">
      <w:pPr>
        <w:spacing w:before="8" w:line="140" w:lineRule="exact"/>
        <w:rPr>
          <w:sz w:val="14"/>
          <w:szCs w:val="14"/>
        </w:rPr>
      </w:pPr>
    </w:p>
    <w:p w14:paraId="513CC4EE" w14:textId="77777777" w:rsidR="00FC5EC5" w:rsidRDefault="00FC5EC5">
      <w:pPr>
        <w:spacing w:line="200" w:lineRule="exact"/>
      </w:pPr>
    </w:p>
    <w:p w14:paraId="235BCA5C" w14:textId="77777777" w:rsidR="00FC5EC5" w:rsidRDefault="00FC5EC5">
      <w:pPr>
        <w:spacing w:line="200" w:lineRule="exact"/>
      </w:pPr>
    </w:p>
    <w:p w14:paraId="136EF47B" w14:textId="77777777" w:rsidR="00FC5EC5" w:rsidRDefault="00FC5EC5">
      <w:pPr>
        <w:spacing w:line="200" w:lineRule="exact"/>
      </w:pPr>
    </w:p>
    <w:p w14:paraId="22A5C9FC" w14:textId="77777777" w:rsidR="00FC5EC5" w:rsidRDefault="00665313">
      <w:pPr>
        <w:ind w:left="101"/>
        <w:rPr>
          <w:sz w:val="32"/>
          <w:szCs w:val="32"/>
        </w:rPr>
      </w:pPr>
      <w:r>
        <w:rPr>
          <w:sz w:val="32"/>
          <w:szCs w:val="32"/>
        </w:rPr>
        <w:t>*/</w:t>
      </w:r>
    </w:p>
    <w:p w14:paraId="4D427DF8" w14:textId="77777777" w:rsidR="00FC5EC5" w:rsidRDefault="00FC5EC5">
      <w:pPr>
        <w:spacing w:before="2" w:line="100" w:lineRule="exact"/>
        <w:rPr>
          <w:sz w:val="10"/>
          <w:szCs w:val="10"/>
        </w:rPr>
      </w:pPr>
    </w:p>
    <w:p w14:paraId="0AE7807E" w14:textId="77777777" w:rsidR="00FC5EC5" w:rsidRDefault="00FC5EC5">
      <w:pPr>
        <w:spacing w:line="200" w:lineRule="exact"/>
      </w:pPr>
    </w:p>
    <w:p w14:paraId="6E391CBD" w14:textId="77777777" w:rsidR="00FC5EC5" w:rsidRDefault="00FC5EC5">
      <w:pPr>
        <w:spacing w:line="200" w:lineRule="exact"/>
      </w:pPr>
    </w:p>
    <w:p w14:paraId="20107CFE" w14:textId="77777777" w:rsidR="00FC5EC5" w:rsidRDefault="00FC5EC5">
      <w:pPr>
        <w:spacing w:line="200" w:lineRule="exact"/>
      </w:pPr>
    </w:p>
    <w:p w14:paraId="3397D957" w14:textId="77777777" w:rsidR="00FC5EC5" w:rsidRDefault="00FC5EC5">
      <w:pPr>
        <w:spacing w:line="200" w:lineRule="exact"/>
      </w:pPr>
    </w:p>
    <w:p w14:paraId="6379B9DE" w14:textId="77777777" w:rsidR="00FC5EC5" w:rsidRDefault="00FC5EC5">
      <w:pPr>
        <w:spacing w:line="200" w:lineRule="exact"/>
      </w:pPr>
    </w:p>
    <w:p w14:paraId="4FDC5CA1" w14:textId="77777777" w:rsidR="00FC5EC5" w:rsidRDefault="00FC5EC5">
      <w:pPr>
        <w:spacing w:line="200" w:lineRule="exact"/>
      </w:pPr>
    </w:p>
    <w:p w14:paraId="53DA644E" w14:textId="77777777" w:rsidR="00FC5EC5" w:rsidRDefault="00665313">
      <w:pPr>
        <w:ind w:left="101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 w14:paraId="7C46D9AD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4519BDC7" w14:textId="77777777" w:rsidR="00FC5EC5" w:rsidRDefault="00665313">
      <w:pPr>
        <w:spacing w:line="727" w:lineRule="auto"/>
        <w:ind w:left="101" w:right="6017"/>
        <w:rPr>
          <w:sz w:val="32"/>
          <w:szCs w:val="32"/>
        </w:rPr>
      </w:pPr>
      <w:r>
        <w:rPr>
          <w:sz w:val="32"/>
          <w:szCs w:val="32"/>
        </w:rPr>
        <w:t xml:space="preserve">#include &lt;string&gt; using namespace std; int </w:t>
      </w:r>
      <w:proofErr w:type="gramStart"/>
      <w:r>
        <w:rPr>
          <w:sz w:val="32"/>
          <w:szCs w:val="32"/>
        </w:rPr>
        <w:t>no;</w:t>
      </w:r>
      <w:proofErr w:type="gramEnd"/>
    </w:p>
    <w:p w14:paraId="079265EB" w14:textId="77777777" w:rsidR="00FC5EC5" w:rsidRDefault="00665313">
      <w:pPr>
        <w:spacing w:before="27"/>
        <w:ind w:left="101"/>
        <w:rPr>
          <w:sz w:val="32"/>
          <w:szCs w:val="32"/>
        </w:rPr>
      </w:pPr>
      <w:r>
        <w:rPr>
          <w:sz w:val="32"/>
          <w:szCs w:val="32"/>
        </w:rPr>
        <w:t>class railway</w:t>
      </w:r>
    </w:p>
    <w:p w14:paraId="165CAE0F" w14:textId="77777777" w:rsidR="00FC5EC5" w:rsidRDefault="00665313">
      <w:pPr>
        <w:spacing w:before="27" w:line="360" w:lineRule="exact"/>
        <w:ind w:left="777" w:right="5045"/>
        <w:jc w:val="center"/>
        <w:rPr>
          <w:sz w:val="32"/>
          <w:szCs w:val="32"/>
        </w:rPr>
      </w:pPr>
      <w:r>
        <w:rPr>
          <w:position w:val="-1"/>
          <w:sz w:val="32"/>
          <w:szCs w:val="32"/>
        </w:rPr>
        <w:t>// create a class railway</w:t>
      </w:r>
    </w:p>
    <w:p w14:paraId="7C8E2613" w14:textId="77777777" w:rsidR="00FC5EC5" w:rsidRDefault="00FC5EC5">
      <w:pPr>
        <w:spacing w:before="1" w:line="180" w:lineRule="exact"/>
        <w:rPr>
          <w:sz w:val="18"/>
          <w:szCs w:val="18"/>
        </w:rPr>
      </w:pPr>
    </w:p>
    <w:p w14:paraId="7457A2AE" w14:textId="77777777" w:rsidR="00FC5EC5" w:rsidRDefault="00665313">
      <w:pPr>
        <w:spacing w:before="18" w:line="360" w:lineRule="exact"/>
        <w:ind w:left="101"/>
        <w:rPr>
          <w:sz w:val="32"/>
          <w:szCs w:val="32"/>
        </w:rPr>
      </w:pPr>
      <w:r>
        <w:rPr>
          <w:position w:val="-1"/>
          <w:sz w:val="32"/>
          <w:szCs w:val="32"/>
        </w:rPr>
        <w:t>{</w:t>
      </w:r>
    </w:p>
    <w:p w14:paraId="6108F01C" w14:textId="77777777" w:rsidR="00FC5EC5" w:rsidRDefault="00FC5EC5">
      <w:pPr>
        <w:spacing w:before="10" w:line="120" w:lineRule="exact"/>
        <w:rPr>
          <w:sz w:val="12"/>
          <w:szCs w:val="12"/>
        </w:rPr>
      </w:pPr>
    </w:p>
    <w:p w14:paraId="2EF0489A" w14:textId="77777777" w:rsidR="00FC5EC5" w:rsidRDefault="00FC5EC5">
      <w:pPr>
        <w:spacing w:line="200" w:lineRule="exact"/>
      </w:pPr>
    </w:p>
    <w:p w14:paraId="531DFB09" w14:textId="77777777" w:rsidR="00FC5EC5" w:rsidRDefault="00FC5EC5">
      <w:pPr>
        <w:spacing w:line="200" w:lineRule="exact"/>
      </w:pPr>
    </w:p>
    <w:p w14:paraId="40345FDC" w14:textId="77777777" w:rsidR="00FC5EC5" w:rsidRDefault="00FC5EC5">
      <w:pPr>
        <w:spacing w:line="200" w:lineRule="exact"/>
      </w:pPr>
    </w:p>
    <w:p w14:paraId="344E61B9" w14:textId="77777777" w:rsidR="00FC5EC5" w:rsidRDefault="00665313">
      <w:pPr>
        <w:spacing w:before="18"/>
        <w:ind w:left="821"/>
        <w:rPr>
          <w:sz w:val="32"/>
          <w:szCs w:val="32"/>
        </w:rPr>
      </w:pPr>
      <w:r>
        <w:rPr>
          <w:sz w:val="32"/>
          <w:szCs w:val="32"/>
        </w:rPr>
        <w:t>public:</w:t>
      </w:r>
    </w:p>
    <w:p w14:paraId="3E07D824" w14:textId="77777777" w:rsidR="00FC5EC5" w:rsidRDefault="00FC5EC5">
      <w:pPr>
        <w:spacing w:before="8" w:line="140" w:lineRule="exact"/>
        <w:rPr>
          <w:sz w:val="14"/>
          <w:szCs w:val="14"/>
        </w:rPr>
      </w:pPr>
    </w:p>
    <w:p w14:paraId="4DFBA010" w14:textId="77777777" w:rsidR="00FC5EC5" w:rsidRDefault="00FC5EC5">
      <w:pPr>
        <w:spacing w:line="200" w:lineRule="exact"/>
      </w:pPr>
    </w:p>
    <w:p w14:paraId="49386E7D" w14:textId="77777777" w:rsidR="00FC5EC5" w:rsidRDefault="00FC5EC5">
      <w:pPr>
        <w:spacing w:line="200" w:lineRule="exact"/>
      </w:pPr>
    </w:p>
    <w:p w14:paraId="14F381BC" w14:textId="77777777" w:rsidR="00FC5EC5" w:rsidRDefault="00FC5EC5">
      <w:pPr>
        <w:spacing w:line="200" w:lineRule="exact"/>
      </w:pPr>
    </w:p>
    <w:p w14:paraId="5CC4D858" w14:textId="77777777" w:rsidR="00FC5EC5" w:rsidRDefault="00665313">
      <w:pPr>
        <w:ind w:left="1541"/>
        <w:rPr>
          <w:sz w:val="32"/>
          <w:szCs w:val="32"/>
        </w:rPr>
      </w:pPr>
      <w:r>
        <w:rPr>
          <w:sz w:val="32"/>
          <w:szCs w:val="32"/>
        </w:rPr>
        <w:t>railway *</w:t>
      </w:r>
      <w:proofErr w:type="gramStart"/>
      <w:r>
        <w:rPr>
          <w:sz w:val="32"/>
          <w:szCs w:val="32"/>
        </w:rPr>
        <w:t>next;</w:t>
      </w:r>
      <w:proofErr w:type="gramEnd"/>
    </w:p>
    <w:p w14:paraId="06AC9A03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269D2A1A" w14:textId="77777777" w:rsidR="00FC5EC5" w:rsidRDefault="00665313">
      <w:pPr>
        <w:ind w:left="741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proofErr w:type="gramStart"/>
      <w:r>
        <w:rPr>
          <w:sz w:val="32"/>
          <w:szCs w:val="32"/>
        </w:rPr>
        <w:t>stname</w:t>
      </w:r>
      <w:proofErr w:type="spellEnd"/>
      <w:r>
        <w:rPr>
          <w:sz w:val="32"/>
          <w:szCs w:val="32"/>
        </w:rPr>
        <w:t>;</w:t>
      </w:r>
      <w:proofErr w:type="gramEnd"/>
    </w:p>
    <w:p w14:paraId="7664E615" w14:textId="77777777" w:rsidR="00FC5EC5" w:rsidRDefault="00665313">
      <w:pPr>
        <w:spacing w:before="27"/>
        <w:ind w:left="821"/>
        <w:rPr>
          <w:sz w:val="32"/>
          <w:szCs w:val="32"/>
        </w:rPr>
        <w:sectPr w:rsidR="00FC5EC5">
          <w:pgSz w:w="11920" w:h="16840"/>
          <w:pgMar w:top="1380" w:right="1680" w:bottom="280" w:left="1340" w:header="720" w:footer="720" w:gutter="0"/>
          <w:cols w:space="720"/>
        </w:sectPr>
      </w:pPr>
      <w:r>
        <w:rPr>
          <w:sz w:val="32"/>
          <w:szCs w:val="32"/>
        </w:rPr>
        <w:t>//name of the station</w:t>
      </w:r>
    </w:p>
    <w:p w14:paraId="17DBAE24" w14:textId="77777777" w:rsidR="00FC5EC5" w:rsidRDefault="00665313">
      <w:pPr>
        <w:spacing w:before="62"/>
        <w:ind w:left="74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int </w:t>
      </w:r>
      <w:proofErr w:type="spellStart"/>
      <w:proofErr w:type="gramStart"/>
      <w:r>
        <w:rPr>
          <w:sz w:val="32"/>
          <w:szCs w:val="32"/>
        </w:rPr>
        <w:t>ffp</w:t>
      </w:r>
      <w:proofErr w:type="spellEnd"/>
      <w:r>
        <w:rPr>
          <w:sz w:val="32"/>
          <w:szCs w:val="32"/>
        </w:rPr>
        <w:t>;</w:t>
      </w:r>
      <w:proofErr w:type="gramEnd"/>
    </w:p>
    <w:p w14:paraId="61B44DF4" w14:textId="77777777" w:rsidR="00FC5EC5" w:rsidRDefault="00665313">
      <w:pPr>
        <w:spacing w:before="27"/>
        <w:ind w:left="821"/>
        <w:rPr>
          <w:sz w:val="32"/>
          <w:szCs w:val="32"/>
        </w:rPr>
      </w:pPr>
      <w:r>
        <w:rPr>
          <w:sz w:val="32"/>
          <w:szCs w:val="32"/>
        </w:rPr>
        <w:t xml:space="preserve">//fare from </w:t>
      </w:r>
      <w:proofErr w:type="spellStart"/>
      <w:r>
        <w:rPr>
          <w:sz w:val="32"/>
          <w:szCs w:val="32"/>
        </w:rPr>
        <w:t>prev</w:t>
      </w:r>
      <w:proofErr w:type="spellEnd"/>
    </w:p>
    <w:p w14:paraId="5D1F704A" w14:textId="77777777" w:rsidR="00FC5EC5" w:rsidRDefault="00FC5EC5">
      <w:pPr>
        <w:spacing w:before="7" w:line="100" w:lineRule="exact"/>
        <w:rPr>
          <w:sz w:val="10"/>
          <w:szCs w:val="10"/>
        </w:rPr>
      </w:pPr>
    </w:p>
    <w:p w14:paraId="1A23C13E" w14:textId="77777777" w:rsidR="00FC5EC5" w:rsidRDefault="00FC5EC5">
      <w:pPr>
        <w:spacing w:line="200" w:lineRule="exact"/>
      </w:pPr>
    </w:p>
    <w:p w14:paraId="68B932C0" w14:textId="77777777" w:rsidR="00FC5EC5" w:rsidRDefault="00FC5EC5">
      <w:pPr>
        <w:spacing w:line="200" w:lineRule="exact"/>
      </w:pPr>
    </w:p>
    <w:p w14:paraId="23DCD7AD" w14:textId="77777777" w:rsidR="00FC5EC5" w:rsidRDefault="00FC5EC5">
      <w:pPr>
        <w:spacing w:line="200" w:lineRule="exact"/>
      </w:pPr>
    </w:p>
    <w:p w14:paraId="6A4ADF36" w14:textId="77777777" w:rsidR="00FC5EC5" w:rsidRDefault="00FC5EC5">
      <w:pPr>
        <w:spacing w:line="200" w:lineRule="exact"/>
      </w:pPr>
    </w:p>
    <w:p w14:paraId="556212E0" w14:textId="77777777" w:rsidR="00FC5EC5" w:rsidRDefault="00FC5EC5">
      <w:pPr>
        <w:spacing w:line="200" w:lineRule="exact"/>
      </w:pPr>
    </w:p>
    <w:p w14:paraId="2E7B09AC" w14:textId="77777777" w:rsidR="00FC5EC5" w:rsidRDefault="00FC5EC5">
      <w:pPr>
        <w:spacing w:line="200" w:lineRule="exact"/>
      </w:pPr>
    </w:p>
    <w:p w14:paraId="412ECD59" w14:textId="77777777" w:rsidR="00FC5EC5" w:rsidRDefault="00665313">
      <w:pPr>
        <w:ind w:left="821"/>
        <w:rPr>
          <w:sz w:val="32"/>
          <w:szCs w:val="32"/>
        </w:rPr>
      </w:pPr>
      <w:r>
        <w:rPr>
          <w:sz w:val="32"/>
          <w:szCs w:val="32"/>
        </w:rPr>
        <w:t>void allocate (int *f)</w:t>
      </w:r>
    </w:p>
    <w:p w14:paraId="3B889C36" w14:textId="77777777" w:rsidR="00FC5EC5" w:rsidRDefault="00665313">
      <w:pPr>
        <w:spacing w:before="27" w:line="261" w:lineRule="auto"/>
        <w:ind w:left="101" w:right="576" w:firstLine="720"/>
        <w:rPr>
          <w:sz w:val="32"/>
          <w:szCs w:val="32"/>
        </w:rPr>
      </w:pPr>
      <w:r>
        <w:rPr>
          <w:sz w:val="32"/>
          <w:szCs w:val="32"/>
        </w:rPr>
        <w:t xml:space="preserve">//allocating a particular route in array of link </w:t>
      </w:r>
      <w:proofErr w:type="gramStart"/>
      <w:r>
        <w:rPr>
          <w:sz w:val="32"/>
          <w:szCs w:val="32"/>
        </w:rPr>
        <w:t>list(</w:t>
      </w:r>
      <w:proofErr w:type="gramEnd"/>
      <w:r>
        <w:rPr>
          <w:sz w:val="32"/>
          <w:szCs w:val="32"/>
        </w:rPr>
        <w:t>recursive function)</w:t>
      </w:r>
    </w:p>
    <w:p w14:paraId="02DD8509" w14:textId="77777777" w:rsidR="00FC5EC5" w:rsidRDefault="00FC5EC5">
      <w:pPr>
        <w:spacing w:before="5" w:line="140" w:lineRule="exact"/>
        <w:rPr>
          <w:sz w:val="15"/>
          <w:szCs w:val="15"/>
        </w:rPr>
      </w:pPr>
    </w:p>
    <w:p w14:paraId="07454D57" w14:textId="77777777" w:rsidR="00FC5EC5" w:rsidRDefault="00665313">
      <w:pPr>
        <w:ind w:left="421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8B4B663" w14:textId="77777777" w:rsidR="00FC5EC5" w:rsidRDefault="00FC5EC5">
      <w:pPr>
        <w:spacing w:before="8" w:line="140" w:lineRule="exact"/>
        <w:rPr>
          <w:sz w:val="14"/>
          <w:szCs w:val="14"/>
        </w:rPr>
      </w:pPr>
    </w:p>
    <w:p w14:paraId="17C5ABC8" w14:textId="77777777" w:rsidR="00FC5EC5" w:rsidRDefault="00FC5EC5">
      <w:pPr>
        <w:spacing w:line="200" w:lineRule="exact"/>
      </w:pPr>
    </w:p>
    <w:p w14:paraId="155BC83E" w14:textId="77777777" w:rsidR="00FC5EC5" w:rsidRDefault="00FC5EC5">
      <w:pPr>
        <w:spacing w:line="200" w:lineRule="exact"/>
      </w:pPr>
    </w:p>
    <w:p w14:paraId="7D1DA206" w14:textId="77777777" w:rsidR="00FC5EC5" w:rsidRDefault="00FC5EC5">
      <w:pPr>
        <w:spacing w:line="200" w:lineRule="exact"/>
      </w:pPr>
    </w:p>
    <w:p w14:paraId="74DDC686" w14:textId="77777777" w:rsidR="00FC5EC5" w:rsidRDefault="00665313">
      <w:pPr>
        <w:ind w:left="1141"/>
        <w:rPr>
          <w:sz w:val="32"/>
          <w:szCs w:val="32"/>
        </w:rPr>
      </w:pPr>
      <w:r>
        <w:rPr>
          <w:sz w:val="32"/>
          <w:szCs w:val="32"/>
        </w:rPr>
        <w:t>if(*</w:t>
      </w:r>
      <w:proofErr w:type="gramStart"/>
      <w:r>
        <w:rPr>
          <w:sz w:val="32"/>
          <w:szCs w:val="32"/>
        </w:rPr>
        <w:t>f!=</w:t>
      </w:r>
      <w:proofErr w:type="gramEnd"/>
      <w:r>
        <w:rPr>
          <w:sz w:val="32"/>
          <w:szCs w:val="32"/>
        </w:rPr>
        <w:t>0)</w:t>
      </w:r>
    </w:p>
    <w:p w14:paraId="7B15F6BE" w14:textId="77777777" w:rsidR="00FC5EC5" w:rsidRDefault="00FC5EC5">
      <w:pPr>
        <w:spacing w:before="7" w:line="140" w:lineRule="exact"/>
        <w:rPr>
          <w:sz w:val="14"/>
          <w:szCs w:val="14"/>
        </w:rPr>
      </w:pPr>
    </w:p>
    <w:p w14:paraId="14A7BECD" w14:textId="77777777" w:rsidR="00FC5EC5" w:rsidRDefault="00FC5EC5">
      <w:pPr>
        <w:spacing w:line="200" w:lineRule="exact"/>
      </w:pPr>
    </w:p>
    <w:p w14:paraId="024F87FB" w14:textId="77777777" w:rsidR="00FC5EC5" w:rsidRDefault="00FC5EC5">
      <w:pPr>
        <w:spacing w:line="200" w:lineRule="exact"/>
      </w:pPr>
    </w:p>
    <w:p w14:paraId="402062ED" w14:textId="77777777" w:rsidR="00FC5EC5" w:rsidRDefault="00FC5EC5">
      <w:pPr>
        <w:spacing w:line="200" w:lineRule="exact"/>
      </w:pPr>
    </w:p>
    <w:p w14:paraId="35800786" w14:textId="77777777" w:rsidR="00FC5EC5" w:rsidRDefault="00665313">
      <w:pPr>
        <w:ind w:left="1141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BAD7FF7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1A12E9DE" w14:textId="77777777" w:rsidR="00FC5EC5" w:rsidRDefault="00665313">
      <w:pPr>
        <w:ind w:left="821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&lt;&lt;"\n</w:t>
      </w:r>
      <w:proofErr w:type="gramStart"/>
      <w:r>
        <w:rPr>
          <w:sz w:val="32"/>
          <w:szCs w:val="32"/>
        </w:rPr>
        <w:t>";</w:t>
      </w:r>
      <w:proofErr w:type="gramEnd"/>
    </w:p>
    <w:p w14:paraId="62A2B9E5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17C274A3" w14:textId="77777777" w:rsidR="00FC5EC5" w:rsidRDefault="00665313">
      <w:pPr>
        <w:ind w:left="2262"/>
        <w:rPr>
          <w:sz w:val="32"/>
          <w:szCs w:val="32"/>
        </w:rPr>
      </w:pPr>
      <w:r>
        <w:rPr>
          <w:sz w:val="32"/>
          <w:szCs w:val="32"/>
        </w:rPr>
        <w:t xml:space="preserve">next=new </w:t>
      </w:r>
      <w:proofErr w:type="gramStart"/>
      <w:r>
        <w:rPr>
          <w:sz w:val="32"/>
          <w:szCs w:val="32"/>
        </w:rPr>
        <w:t>railway;</w:t>
      </w:r>
      <w:proofErr w:type="gramEnd"/>
    </w:p>
    <w:p w14:paraId="1A016104" w14:textId="77777777" w:rsidR="00FC5EC5" w:rsidRDefault="00FC5EC5">
      <w:pPr>
        <w:spacing w:before="8" w:line="140" w:lineRule="exact"/>
        <w:rPr>
          <w:sz w:val="14"/>
          <w:szCs w:val="14"/>
        </w:rPr>
      </w:pPr>
    </w:p>
    <w:p w14:paraId="41F39B16" w14:textId="77777777" w:rsidR="00FC5EC5" w:rsidRDefault="00FC5EC5">
      <w:pPr>
        <w:spacing w:line="200" w:lineRule="exact"/>
      </w:pPr>
    </w:p>
    <w:p w14:paraId="39918385" w14:textId="77777777" w:rsidR="00FC5EC5" w:rsidRDefault="00FC5EC5">
      <w:pPr>
        <w:spacing w:line="200" w:lineRule="exact"/>
      </w:pPr>
    </w:p>
    <w:p w14:paraId="1E6F47B5" w14:textId="77777777" w:rsidR="00FC5EC5" w:rsidRDefault="00FC5EC5">
      <w:pPr>
        <w:spacing w:line="200" w:lineRule="exact"/>
      </w:pPr>
    </w:p>
    <w:p w14:paraId="2E1E9BAF" w14:textId="77777777" w:rsidR="00FC5EC5" w:rsidRDefault="00665313">
      <w:pPr>
        <w:ind w:left="821"/>
        <w:rPr>
          <w:sz w:val="32"/>
          <w:szCs w:val="32"/>
        </w:rPr>
      </w:pPr>
      <w:r>
        <w:rPr>
          <w:sz w:val="32"/>
          <w:szCs w:val="32"/>
        </w:rPr>
        <w:t>--*</w:t>
      </w:r>
      <w:proofErr w:type="gramStart"/>
      <w:r>
        <w:rPr>
          <w:sz w:val="32"/>
          <w:szCs w:val="32"/>
        </w:rPr>
        <w:t>f;</w:t>
      </w:r>
      <w:proofErr w:type="gramEnd"/>
    </w:p>
    <w:p w14:paraId="67475380" w14:textId="77777777" w:rsidR="00FC5EC5" w:rsidRDefault="00FC5EC5">
      <w:pPr>
        <w:spacing w:before="7" w:line="140" w:lineRule="exact"/>
        <w:rPr>
          <w:sz w:val="14"/>
          <w:szCs w:val="14"/>
        </w:rPr>
      </w:pPr>
    </w:p>
    <w:p w14:paraId="365B47EB" w14:textId="77777777" w:rsidR="00FC5EC5" w:rsidRDefault="00FC5EC5">
      <w:pPr>
        <w:spacing w:line="200" w:lineRule="exact"/>
      </w:pPr>
    </w:p>
    <w:p w14:paraId="66E2C3DB" w14:textId="77777777" w:rsidR="00FC5EC5" w:rsidRDefault="00FC5EC5">
      <w:pPr>
        <w:spacing w:line="200" w:lineRule="exact"/>
      </w:pPr>
    </w:p>
    <w:p w14:paraId="24809F52" w14:textId="77777777" w:rsidR="00FC5EC5" w:rsidRDefault="00FC5EC5">
      <w:pPr>
        <w:spacing w:line="200" w:lineRule="exact"/>
      </w:pPr>
    </w:p>
    <w:p w14:paraId="756CE2CE" w14:textId="77777777" w:rsidR="00FC5EC5" w:rsidRDefault="00665313">
      <w:pPr>
        <w:ind w:left="2262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&lt;&lt;"\t\</w:t>
      </w:r>
      <w:proofErr w:type="spellStart"/>
      <w:r>
        <w:rPr>
          <w:sz w:val="32"/>
          <w:szCs w:val="32"/>
        </w:rPr>
        <w:t>tEnter</w:t>
      </w:r>
      <w:proofErr w:type="spellEnd"/>
      <w:r>
        <w:rPr>
          <w:sz w:val="32"/>
          <w:szCs w:val="32"/>
        </w:rPr>
        <w:t xml:space="preserve"> the name of the </w:t>
      </w:r>
      <w:proofErr w:type="gramStart"/>
      <w:r>
        <w:rPr>
          <w:sz w:val="32"/>
          <w:szCs w:val="32"/>
        </w:rPr>
        <w:t>station :</w:t>
      </w:r>
      <w:proofErr w:type="gramEnd"/>
      <w:r>
        <w:rPr>
          <w:sz w:val="32"/>
          <w:szCs w:val="32"/>
        </w:rPr>
        <w:t xml:space="preserve"> ";</w:t>
      </w:r>
    </w:p>
    <w:p w14:paraId="6D45E6C1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2DB265F0" w14:textId="77777777" w:rsidR="00FC5EC5" w:rsidRDefault="00665313">
      <w:pPr>
        <w:spacing w:line="360" w:lineRule="exact"/>
        <w:ind w:left="821"/>
        <w:rPr>
          <w:sz w:val="32"/>
          <w:szCs w:val="32"/>
        </w:rPr>
      </w:pPr>
      <w:proofErr w:type="spellStart"/>
      <w:r>
        <w:rPr>
          <w:position w:val="-1"/>
          <w:sz w:val="32"/>
          <w:szCs w:val="32"/>
        </w:rPr>
        <w:t>cin</w:t>
      </w:r>
      <w:proofErr w:type="spellEnd"/>
      <w:r>
        <w:rPr>
          <w:position w:val="-1"/>
          <w:sz w:val="32"/>
          <w:szCs w:val="32"/>
        </w:rPr>
        <w:t>&gt;&gt;</w:t>
      </w:r>
      <w:proofErr w:type="spellStart"/>
      <w:proofErr w:type="gramStart"/>
      <w:r>
        <w:rPr>
          <w:position w:val="-1"/>
          <w:sz w:val="32"/>
          <w:szCs w:val="32"/>
        </w:rPr>
        <w:t>stname</w:t>
      </w:r>
      <w:proofErr w:type="spellEnd"/>
      <w:r>
        <w:rPr>
          <w:position w:val="-1"/>
          <w:sz w:val="32"/>
          <w:szCs w:val="32"/>
        </w:rPr>
        <w:t>;</w:t>
      </w:r>
      <w:proofErr w:type="gramEnd"/>
    </w:p>
    <w:p w14:paraId="2FFD6A5A" w14:textId="77777777" w:rsidR="00FC5EC5" w:rsidRDefault="00FC5EC5">
      <w:pPr>
        <w:spacing w:line="120" w:lineRule="exact"/>
        <w:rPr>
          <w:sz w:val="13"/>
          <w:szCs w:val="13"/>
        </w:rPr>
      </w:pPr>
    </w:p>
    <w:p w14:paraId="27E5C115" w14:textId="77777777" w:rsidR="00FC5EC5" w:rsidRDefault="00FC5EC5">
      <w:pPr>
        <w:spacing w:line="200" w:lineRule="exact"/>
      </w:pPr>
    </w:p>
    <w:p w14:paraId="342D19EC" w14:textId="77777777" w:rsidR="00FC5EC5" w:rsidRDefault="00FC5EC5">
      <w:pPr>
        <w:spacing w:line="200" w:lineRule="exact"/>
      </w:pPr>
    </w:p>
    <w:p w14:paraId="41483DAA" w14:textId="77777777" w:rsidR="00FC5EC5" w:rsidRDefault="00FC5EC5">
      <w:pPr>
        <w:spacing w:line="200" w:lineRule="exact"/>
        <w:sectPr w:rsidR="00FC5EC5">
          <w:pgSz w:w="11920" w:h="16840"/>
          <w:pgMar w:top="1380" w:right="1680" w:bottom="280" w:left="1340" w:header="720" w:footer="720" w:gutter="0"/>
          <w:cols w:space="720"/>
        </w:sectPr>
      </w:pPr>
    </w:p>
    <w:p w14:paraId="0B726ED0" w14:textId="77777777" w:rsidR="00FC5EC5" w:rsidRDefault="00FC5EC5">
      <w:pPr>
        <w:spacing w:before="9" w:line="160" w:lineRule="exact"/>
        <w:rPr>
          <w:sz w:val="17"/>
          <w:szCs w:val="17"/>
        </w:rPr>
      </w:pPr>
    </w:p>
    <w:p w14:paraId="4011E30D" w14:textId="77777777" w:rsidR="00FC5EC5" w:rsidRDefault="00FC5EC5">
      <w:pPr>
        <w:spacing w:line="200" w:lineRule="exact"/>
      </w:pPr>
    </w:p>
    <w:p w14:paraId="09403A20" w14:textId="77777777" w:rsidR="00FC5EC5" w:rsidRDefault="00FC5EC5">
      <w:pPr>
        <w:spacing w:line="200" w:lineRule="exact"/>
      </w:pPr>
    </w:p>
    <w:p w14:paraId="00028D49" w14:textId="77777777" w:rsidR="00FC5EC5" w:rsidRDefault="00665313">
      <w:pPr>
        <w:spacing w:line="360" w:lineRule="exact"/>
        <w:ind w:left="821" w:right="-68"/>
        <w:rPr>
          <w:sz w:val="32"/>
          <w:szCs w:val="32"/>
        </w:rPr>
      </w:pPr>
      <w:proofErr w:type="spellStart"/>
      <w:r>
        <w:rPr>
          <w:position w:val="-1"/>
          <w:sz w:val="32"/>
          <w:szCs w:val="32"/>
        </w:rPr>
        <w:t>cin</w:t>
      </w:r>
      <w:proofErr w:type="spellEnd"/>
      <w:r>
        <w:rPr>
          <w:position w:val="-1"/>
          <w:sz w:val="32"/>
          <w:szCs w:val="32"/>
        </w:rPr>
        <w:t>&gt;&gt;</w:t>
      </w:r>
      <w:proofErr w:type="spellStart"/>
      <w:proofErr w:type="gramStart"/>
      <w:r>
        <w:rPr>
          <w:position w:val="-1"/>
          <w:sz w:val="32"/>
          <w:szCs w:val="32"/>
        </w:rPr>
        <w:t>ffp</w:t>
      </w:r>
      <w:proofErr w:type="spellEnd"/>
      <w:r>
        <w:rPr>
          <w:position w:val="-1"/>
          <w:sz w:val="32"/>
          <w:szCs w:val="32"/>
        </w:rPr>
        <w:t>;</w:t>
      </w:r>
      <w:proofErr w:type="gramEnd"/>
    </w:p>
    <w:p w14:paraId="7CF2CAB6" w14:textId="77777777" w:rsidR="00FC5EC5" w:rsidRDefault="00665313">
      <w:pPr>
        <w:spacing w:before="18"/>
        <w:rPr>
          <w:sz w:val="32"/>
          <w:szCs w:val="32"/>
        </w:rPr>
        <w:sectPr w:rsidR="00FC5EC5">
          <w:type w:val="continuous"/>
          <w:pgSz w:w="11920" w:h="16840"/>
          <w:pgMar w:top="1440" w:right="1680" w:bottom="280" w:left="1340" w:header="720" w:footer="720" w:gutter="0"/>
          <w:cols w:num="2" w:space="720" w:equalWidth="0">
            <w:col w:w="2030" w:space="232"/>
            <w:col w:w="6638"/>
          </w:cols>
        </w:sectPr>
      </w:pPr>
      <w:r>
        <w:br w:type="column"/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&lt;&lt;"\t\</w:t>
      </w:r>
      <w:proofErr w:type="spellStart"/>
      <w:r>
        <w:rPr>
          <w:sz w:val="32"/>
          <w:szCs w:val="32"/>
        </w:rPr>
        <w:t>tEnter</w:t>
      </w:r>
      <w:proofErr w:type="spellEnd"/>
      <w:r>
        <w:rPr>
          <w:sz w:val="32"/>
          <w:szCs w:val="32"/>
        </w:rPr>
        <w:t xml:space="preserve"> cost from </w:t>
      </w:r>
      <w:proofErr w:type="spellStart"/>
      <w:r>
        <w:rPr>
          <w:sz w:val="32"/>
          <w:szCs w:val="32"/>
        </w:rPr>
        <w:t>prev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station :</w:t>
      </w:r>
      <w:proofErr w:type="gramEnd"/>
      <w:r>
        <w:rPr>
          <w:sz w:val="32"/>
          <w:szCs w:val="32"/>
        </w:rPr>
        <w:t xml:space="preserve"> ";</w:t>
      </w:r>
    </w:p>
    <w:p w14:paraId="095793DF" w14:textId="77777777" w:rsidR="00FC5EC5" w:rsidRDefault="007C5DE0">
      <w:pPr>
        <w:spacing w:before="5" w:line="120" w:lineRule="exact"/>
        <w:rPr>
          <w:sz w:val="13"/>
          <w:szCs w:val="13"/>
        </w:rPr>
      </w:pPr>
      <w:r>
        <w:pict w14:anchorId="057C483A">
          <v:group id="_x0000_s1285" alt="" style="position:absolute;margin-left:23.2pt;margin-top:23.95pt;width:549.1pt;height:794.35pt;z-index:-1036;mso-position-horizontal-relative:page;mso-position-vertical-relative:page" coordorigin="464,479" coordsize="10982,15887">
            <v:shape id="_x0000_s1286" alt="" style="position:absolute;left:480;top:488;width:75;height:0" coordorigin="480,488" coordsize="75,0" path="m480,488r76,e" filled="f" strokeweight=".85pt">
              <v:path arrowok="t"/>
            </v:shape>
            <v:shape id="_x0000_s1287" alt="" style="position:absolute;left:495;top:525;width:15;height:0" coordorigin="495,525" coordsize="15,0" path="m495,525r15,e" filled="f" strokecolor="white" strokeweight="3.1pt">
              <v:path arrowok="t"/>
            </v:shape>
            <v:shape id="_x0000_s1288" alt="" style="position:absolute;left:495;top:503;width:60;height:0" coordorigin="495,503" coordsize="60,0" path="m495,503r61,e" filled="f" strokecolor="white" strokeweight=".85pt">
              <v:path arrowok="t"/>
            </v:shape>
            <v:shape id="_x0000_s1289" alt="" style="position:absolute;left:510;top:518;width:45;height:0" coordorigin="510,518" coordsize="45,0" path="m510,518r46,e" filled="f" strokeweight=".85pt">
              <v:path arrowok="t"/>
            </v:shape>
            <v:shape id="_x0000_s1290" alt="" style="position:absolute;left:525;top:540;width:15;height:0" coordorigin="525,540" coordsize="15,0" path="m525,540r15,e" filled="f" strokecolor="white" strokeweight="1.6pt">
              <v:path arrowok="t"/>
            </v:shape>
            <v:shape id="_x0000_s1291" alt="" style="position:absolute;left:525;top:533;width:30;height:0" coordorigin="525,533" coordsize="30,0" path="m525,533r31,e" filled="f" strokecolor="white" strokeweight=".85pt">
              <v:path arrowok="t"/>
            </v:shape>
            <v:shape id="_x0000_s1292" alt="" style="position:absolute;left:556;top:488;width:10799;height:0" coordorigin="556,488" coordsize="10799,0" path="m556,488r10799,e" filled="f" strokeweight=".85pt">
              <v:path arrowok="t"/>
            </v:shape>
            <v:shape id="_x0000_s1293" alt="" style="position:absolute;left:556;top:518;width:10799;height:0" coordorigin="556,518" coordsize="10799,0" path="m556,518r10799,e" filled="f" strokeweight=".85pt">
              <v:path arrowok="t"/>
            </v:shape>
            <v:shape id="_x0000_s1294" alt="" style="position:absolute;left:556;top:548;width:10799;height:0" coordorigin="556,548" coordsize="10799,0" path="m556,548r10799,e" filled="f" strokeweight=".85pt">
              <v:path arrowok="t"/>
            </v:shape>
            <v:shape id="_x0000_s1295" alt="" style="position:absolute;left:11355;top:488;width:75;height:0" coordorigin="11355,488" coordsize="75,0" path="m11355,488r75,e" filled="f" strokeweight=".85pt">
              <v:path arrowok="t"/>
            </v:shape>
            <v:shape id="_x0000_s1296" alt="" style="position:absolute;left:11400;top:525;width:15;height:0" coordorigin="11400,525" coordsize="15,0" path="m11400,525r15,e" filled="f" strokecolor="white" strokeweight="3.1pt">
              <v:path arrowok="t"/>
            </v:shape>
            <v:shape id="_x0000_s1297" alt="" style="position:absolute;left:11355;top:503;width:60;height:0" coordorigin="11355,503" coordsize="60,0" path="m11355,503r60,e" filled="f" strokecolor="white" strokeweight=".85pt">
              <v:path arrowok="t"/>
            </v:shape>
            <v:shape id="_x0000_s1298" alt="" style="position:absolute;left:11355;top:518;width:45;height:0" coordorigin="11355,518" coordsize="45,0" path="m11355,518r45,e" filled="f" strokeweight=".85pt">
              <v:path arrowok="t"/>
            </v:shape>
            <v:shape id="_x0000_s1299" alt="" style="position:absolute;left:11370;top:540;width:15;height:0" coordorigin="11370,540" coordsize="15,0" path="m11370,540r15,e" filled="f" strokecolor="white" strokeweight="1.6pt">
              <v:path arrowok="t"/>
            </v:shape>
            <v:shape id="_x0000_s1300" alt="" style="position:absolute;left:11355;top:533;width:30;height:0" coordorigin="11355,533" coordsize="30,0" path="m11355,533r30,e" filled="f" strokecolor="white" strokeweight=".85pt">
              <v:path arrowok="t"/>
            </v:shape>
            <v:shape id="_x0000_s1301" alt="" style="position:absolute;left:488;top:510;width:0;height:15825" coordorigin="488,510" coordsize="0,15825" path="m488,510r,15825e" filled="f" strokeweight=".85pt">
              <v:path arrowok="t"/>
            </v:shape>
            <v:shape id="_x0000_s1302" alt="" style="position:absolute;left:518;top:525;width:0;height:15795" coordorigin="518,525" coordsize="0,15795" path="m518,525r,15795e" filled="f" strokeweight=".85pt">
              <v:path arrowok="t"/>
            </v:shape>
            <v:shape id="_x0000_s1303" alt="" style="position:absolute;left:548;top:540;width:0;height:15766" coordorigin="548,540" coordsize="0,15766" path="m548,540r,15765e" filled="f" strokeweight=".30869mm">
              <v:path arrowok="t"/>
            </v:shape>
            <v:shape id="_x0000_s1304" alt="" style="position:absolute;left:11423;top:510;width:0;height:15825" coordorigin="11423,510" coordsize="0,15825" path="m11423,510r,15825e" filled="f" strokeweight=".85pt">
              <v:path arrowok="t"/>
            </v:shape>
            <v:shape id="_x0000_s1305" alt="" style="position:absolute;left:11393;top:525;width:0;height:15795" coordorigin="11393,525" coordsize="0,15795" path="m11393,525r,15795e" filled="f" strokeweight=".85pt">
              <v:path arrowok="t"/>
            </v:shape>
            <v:shape id="_x0000_s1306" alt="" style="position:absolute;left:11363;top:540;width:0;height:15765" coordorigin="11363,540" coordsize="0,15765" path="m11363,540r,15765e" filled="f" strokeweight=".85pt">
              <v:path arrowok="t"/>
            </v:shape>
            <v:shape id="_x0000_s1307" alt="" style="position:absolute;left:480;top:16358;width:75;height:0" coordorigin="480,16358" coordsize="75,0" path="m480,16358r76,e" filled="f" strokeweight=".85pt">
              <v:path arrowok="t"/>
            </v:shape>
            <v:shape id="_x0000_s1308" alt="" style="position:absolute;left:495;top:16320;width:15;height:0" coordorigin="495,16320" coordsize="15,0" path="m495,16320r15,e" filled="f" strokecolor="white" strokeweight="3.1pt">
              <v:path arrowok="t"/>
            </v:shape>
            <v:shape id="_x0000_s1309" alt="" style="position:absolute;left:495;top:16343;width:60;height:0" coordorigin="495,16343" coordsize="60,0" path="m495,16343r61,e" filled="f" strokecolor="white" strokeweight=".85pt">
              <v:path arrowok="t"/>
            </v:shape>
            <v:shape id="_x0000_s1310" alt="" style="position:absolute;left:510;top:16328;width:45;height:0" coordorigin="510,16328" coordsize="45,0" path="m510,16328r46,e" filled="f" strokeweight=".85pt">
              <v:path arrowok="t"/>
            </v:shape>
            <v:shape id="_x0000_s1311" alt="" style="position:absolute;left:525;top:16305;width:15;height:0" coordorigin="525,16305" coordsize="15,0" path="m525,16305r15,e" filled="f" strokecolor="white" strokeweight="1.6pt">
              <v:path arrowok="t"/>
            </v:shape>
            <v:shape id="_x0000_s1312" alt="" style="position:absolute;left:525;top:16313;width:30;height:0" coordorigin="525,16313" coordsize="30,0" path="m525,16313r31,e" filled="f" strokecolor="white" strokeweight=".85pt">
              <v:path arrowok="t"/>
            </v:shape>
            <v:shape id="_x0000_s1313" alt="" style="position:absolute;left:556;top:16358;width:10799;height:0" coordorigin="556,16358" coordsize="10799,0" path="m556,16358r10799,e" filled="f" strokeweight=".85pt">
              <v:path arrowok="t"/>
            </v:shape>
            <v:shape id="_x0000_s1314" alt="" style="position:absolute;left:556;top:16328;width:10799;height:0" coordorigin="556,16328" coordsize="10799,0" path="m556,16328r10799,e" filled="f" strokeweight=".85pt">
              <v:path arrowok="t"/>
            </v:shape>
            <v:shape id="_x0000_s1315" alt="" style="position:absolute;left:556;top:16298;width:10799;height:0" coordorigin="556,16298" coordsize="10799,0" path="m556,16298r10799,e" filled="f" strokeweight=".85pt">
              <v:path arrowok="t"/>
            </v:shape>
            <v:shape id="_x0000_s1316" alt="" style="position:absolute;left:11355;top:16358;width:75;height:0" coordorigin="11355,16358" coordsize="75,0" path="m11355,16358r75,e" filled="f" strokeweight=".85pt">
              <v:path arrowok="t"/>
            </v:shape>
            <v:shape id="_x0000_s1317" alt="" style="position:absolute;left:11400;top:16320;width:15;height:0" coordorigin="11400,16320" coordsize="15,0" path="m11400,16320r15,e" filled="f" strokecolor="white" strokeweight="3.1pt">
              <v:path arrowok="t"/>
            </v:shape>
            <v:shape id="_x0000_s1318" alt="" style="position:absolute;left:11355;top:16343;width:60;height:0" coordorigin="11355,16343" coordsize="60,0" path="m11355,16343r60,e" filled="f" strokecolor="white" strokeweight=".85pt">
              <v:path arrowok="t"/>
            </v:shape>
            <v:shape id="_x0000_s1319" alt="" style="position:absolute;left:11355;top:16328;width:45;height:0" coordorigin="11355,16328" coordsize="45,0" path="m11355,16328r45,e" filled="f" strokeweight=".85pt">
              <v:path arrowok="t"/>
            </v:shape>
            <v:shape id="_x0000_s1320" alt="" style="position:absolute;left:11370;top:16305;width:15;height:0" coordorigin="11370,16305" coordsize="15,0" path="m11370,16305r15,e" filled="f" strokecolor="white" strokeweight="1.6pt">
              <v:path arrowok="t"/>
            </v:shape>
            <v:shape id="_x0000_s1321" alt="" style="position:absolute;left:11355;top:16313;width:30;height:0" coordorigin="11355,16313" coordsize="30,0" path="m11355,16313r30,e" filled="f" strokecolor="white" strokeweight=".85pt">
              <v:path arrowok="t"/>
            </v:shape>
            <w10:wrap anchorx="page" anchory="page"/>
          </v:group>
        </w:pict>
      </w:r>
    </w:p>
    <w:p w14:paraId="7FD074B3" w14:textId="77777777" w:rsidR="00FC5EC5" w:rsidRDefault="00FC5EC5">
      <w:pPr>
        <w:spacing w:line="200" w:lineRule="exact"/>
      </w:pPr>
    </w:p>
    <w:p w14:paraId="7B19FB0C" w14:textId="77777777" w:rsidR="00FC5EC5" w:rsidRDefault="00FC5EC5">
      <w:pPr>
        <w:spacing w:line="200" w:lineRule="exact"/>
      </w:pPr>
    </w:p>
    <w:p w14:paraId="2EC0FDA9" w14:textId="77777777" w:rsidR="00FC5EC5" w:rsidRDefault="00FC5EC5">
      <w:pPr>
        <w:spacing w:line="200" w:lineRule="exact"/>
      </w:pPr>
    </w:p>
    <w:p w14:paraId="3CD01170" w14:textId="77777777" w:rsidR="00FC5EC5" w:rsidRDefault="00665313">
      <w:pPr>
        <w:spacing w:before="18" w:line="360" w:lineRule="exact"/>
        <w:ind w:left="2262"/>
        <w:rPr>
          <w:sz w:val="32"/>
          <w:szCs w:val="32"/>
        </w:rPr>
      </w:pPr>
      <w:r>
        <w:rPr>
          <w:position w:val="-1"/>
          <w:sz w:val="32"/>
          <w:szCs w:val="32"/>
        </w:rPr>
        <w:t>next-&gt;allocate(f</w:t>
      </w:r>
      <w:proofErr w:type="gramStart"/>
      <w:r>
        <w:rPr>
          <w:position w:val="-1"/>
          <w:sz w:val="32"/>
          <w:szCs w:val="32"/>
        </w:rPr>
        <w:t>);</w:t>
      </w:r>
      <w:proofErr w:type="gramEnd"/>
    </w:p>
    <w:p w14:paraId="1539D5C0" w14:textId="77777777" w:rsidR="00FC5EC5" w:rsidRDefault="00FC5EC5">
      <w:pPr>
        <w:spacing w:before="1" w:line="120" w:lineRule="exact"/>
        <w:rPr>
          <w:sz w:val="13"/>
          <w:szCs w:val="13"/>
        </w:rPr>
      </w:pPr>
    </w:p>
    <w:p w14:paraId="66C9D4FB" w14:textId="77777777" w:rsidR="00FC5EC5" w:rsidRDefault="00FC5EC5">
      <w:pPr>
        <w:spacing w:line="200" w:lineRule="exact"/>
      </w:pPr>
    </w:p>
    <w:p w14:paraId="67FC7DCB" w14:textId="77777777" w:rsidR="00FC5EC5" w:rsidRDefault="00FC5EC5">
      <w:pPr>
        <w:spacing w:line="200" w:lineRule="exact"/>
      </w:pPr>
    </w:p>
    <w:p w14:paraId="5C72C211" w14:textId="77777777" w:rsidR="00FC5EC5" w:rsidRDefault="00FC5EC5">
      <w:pPr>
        <w:spacing w:line="200" w:lineRule="exact"/>
      </w:pPr>
    </w:p>
    <w:p w14:paraId="398BE08A" w14:textId="77777777" w:rsidR="00FC5EC5" w:rsidRDefault="00665313">
      <w:pPr>
        <w:spacing w:before="18"/>
        <w:ind w:left="741"/>
        <w:rPr>
          <w:sz w:val="32"/>
          <w:szCs w:val="32"/>
        </w:rPr>
        <w:sectPr w:rsidR="00FC5EC5">
          <w:type w:val="continuous"/>
          <w:pgSz w:w="11920" w:h="16840"/>
          <w:pgMar w:top="1440" w:right="1680" w:bottom="280" w:left="1340" w:header="720" w:footer="720" w:gutter="0"/>
          <w:cols w:space="720"/>
        </w:sectPr>
      </w:pPr>
      <w:r>
        <w:rPr>
          <w:sz w:val="32"/>
          <w:szCs w:val="32"/>
        </w:rPr>
        <w:t>}</w:t>
      </w:r>
    </w:p>
    <w:p w14:paraId="4631EA38" w14:textId="77777777" w:rsidR="00FC5EC5" w:rsidRDefault="007C5DE0">
      <w:pPr>
        <w:spacing w:before="8" w:line="180" w:lineRule="exact"/>
        <w:rPr>
          <w:sz w:val="19"/>
          <w:szCs w:val="19"/>
        </w:rPr>
      </w:pPr>
      <w:r>
        <w:lastRenderedPageBreak/>
        <w:pict w14:anchorId="647EF66A">
          <v:group id="_x0000_s1248" alt="" style="position:absolute;margin-left:23.2pt;margin-top:23.95pt;width:549.1pt;height:794.35pt;z-index:-1035;mso-position-horizontal-relative:page;mso-position-vertical-relative:page" coordorigin="464,479" coordsize="10982,15887">
            <v:shape id="_x0000_s1249" alt="" style="position:absolute;left:480;top:488;width:75;height:0" coordorigin="480,488" coordsize="75,0" path="m480,488r76,e" filled="f" strokeweight=".85pt">
              <v:path arrowok="t"/>
            </v:shape>
            <v:shape id="_x0000_s1250" alt="" style="position:absolute;left:495;top:525;width:15;height:0" coordorigin="495,525" coordsize="15,0" path="m495,525r15,e" filled="f" strokecolor="white" strokeweight="3.1pt">
              <v:path arrowok="t"/>
            </v:shape>
            <v:shape id="_x0000_s1251" alt="" style="position:absolute;left:495;top:503;width:60;height:0" coordorigin="495,503" coordsize="60,0" path="m495,503r61,e" filled="f" strokecolor="white" strokeweight=".85pt">
              <v:path arrowok="t"/>
            </v:shape>
            <v:shape id="_x0000_s1252" alt="" style="position:absolute;left:510;top:518;width:45;height:0" coordorigin="510,518" coordsize="45,0" path="m510,518r46,e" filled="f" strokeweight=".85pt">
              <v:path arrowok="t"/>
            </v:shape>
            <v:shape id="_x0000_s1253" alt="" style="position:absolute;left:525;top:540;width:15;height:0" coordorigin="525,540" coordsize="15,0" path="m525,540r15,e" filled="f" strokecolor="white" strokeweight="1.6pt">
              <v:path arrowok="t"/>
            </v:shape>
            <v:shape id="_x0000_s1254" alt="" style="position:absolute;left:525;top:533;width:30;height:0" coordorigin="525,533" coordsize="30,0" path="m525,533r31,e" filled="f" strokecolor="white" strokeweight=".85pt">
              <v:path arrowok="t"/>
            </v:shape>
            <v:shape id="_x0000_s1255" alt="" style="position:absolute;left:556;top:488;width:10799;height:0" coordorigin="556,488" coordsize="10799,0" path="m556,488r10799,e" filled="f" strokeweight=".85pt">
              <v:path arrowok="t"/>
            </v:shape>
            <v:shape id="_x0000_s1256" alt="" style="position:absolute;left:556;top:518;width:10799;height:0" coordorigin="556,518" coordsize="10799,0" path="m556,518r10799,e" filled="f" strokeweight=".85pt">
              <v:path arrowok="t"/>
            </v:shape>
            <v:shape id="_x0000_s1257" alt="" style="position:absolute;left:556;top:548;width:10799;height:0" coordorigin="556,548" coordsize="10799,0" path="m556,548r10799,e" filled="f" strokeweight=".85pt">
              <v:path arrowok="t"/>
            </v:shape>
            <v:shape id="_x0000_s1258" alt="" style="position:absolute;left:11355;top:488;width:75;height:0" coordorigin="11355,488" coordsize="75,0" path="m11355,488r75,e" filled="f" strokeweight=".85pt">
              <v:path arrowok="t"/>
            </v:shape>
            <v:shape id="_x0000_s1259" alt="" style="position:absolute;left:11400;top:525;width:15;height:0" coordorigin="11400,525" coordsize="15,0" path="m11400,525r15,e" filled="f" strokecolor="white" strokeweight="3.1pt">
              <v:path arrowok="t"/>
            </v:shape>
            <v:shape id="_x0000_s1260" alt="" style="position:absolute;left:11355;top:503;width:60;height:0" coordorigin="11355,503" coordsize="60,0" path="m11355,503r60,e" filled="f" strokecolor="white" strokeweight=".85pt">
              <v:path arrowok="t"/>
            </v:shape>
            <v:shape id="_x0000_s1261" alt="" style="position:absolute;left:11355;top:518;width:45;height:0" coordorigin="11355,518" coordsize="45,0" path="m11355,518r45,e" filled="f" strokeweight=".85pt">
              <v:path arrowok="t"/>
            </v:shape>
            <v:shape id="_x0000_s1262" alt="" style="position:absolute;left:11370;top:540;width:15;height:0" coordorigin="11370,540" coordsize="15,0" path="m11370,540r15,e" filled="f" strokecolor="white" strokeweight="1.6pt">
              <v:path arrowok="t"/>
            </v:shape>
            <v:shape id="_x0000_s1263" alt="" style="position:absolute;left:11355;top:533;width:30;height:0" coordorigin="11355,533" coordsize="30,0" path="m11355,533r30,e" filled="f" strokecolor="white" strokeweight=".85pt">
              <v:path arrowok="t"/>
            </v:shape>
            <v:shape id="_x0000_s1264" alt="" style="position:absolute;left:488;top:510;width:0;height:15825" coordorigin="488,510" coordsize="0,15825" path="m488,510r,15825e" filled="f" strokeweight=".85pt">
              <v:path arrowok="t"/>
            </v:shape>
            <v:shape id="_x0000_s1265" alt="" style="position:absolute;left:518;top:525;width:0;height:15795" coordorigin="518,525" coordsize="0,15795" path="m518,525r,15795e" filled="f" strokeweight=".85pt">
              <v:path arrowok="t"/>
            </v:shape>
            <v:shape id="_x0000_s1266" alt="" style="position:absolute;left:548;top:540;width:0;height:15766" coordorigin="548,540" coordsize="0,15766" path="m548,540r,15765e" filled="f" strokeweight=".30869mm">
              <v:path arrowok="t"/>
            </v:shape>
            <v:shape id="_x0000_s1267" alt="" style="position:absolute;left:11423;top:510;width:0;height:15825" coordorigin="11423,510" coordsize="0,15825" path="m11423,510r,15825e" filled="f" strokeweight=".85pt">
              <v:path arrowok="t"/>
            </v:shape>
            <v:shape id="_x0000_s1268" alt="" style="position:absolute;left:11393;top:525;width:0;height:15795" coordorigin="11393,525" coordsize="0,15795" path="m11393,525r,15795e" filled="f" strokeweight=".85pt">
              <v:path arrowok="t"/>
            </v:shape>
            <v:shape id="_x0000_s1269" alt="" style="position:absolute;left:11363;top:540;width:0;height:15765" coordorigin="11363,540" coordsize="0,15765" path="m11363,540r,15765e" filled="f" strokeweight=".85pt">
              <v:path arrowok="t"/>
            </v:shape>
            <v:shape id="_x0000_s1270" alt="" style="position:absolute;left:480;top:16358;width:75;height:0" coordorigin="480,16358" coordsize="75,0" path="m480,16358r76,e" filled="f" strokeweight=".85pt">
              <v:path arrowok="t"/>
            </v:shape>
            <v:shape id="_x0000_s1271" alt="" style="position:absolute;left:495;top:16320;width:15;height:0" coordorigin="495,16320" coordsize="15,0" path="m495,16320r15,e" filled="f" strokecolor="white" strokeweight="3.1pt">
              <v:path arrowok="t"/>
            </v:shape>
            <v:shape id="_x0000_s1272" alt="" style="position:absolute;left:495;top:16343;width:60;height:0" coordorigin="495,16343" coordsize="60,0" path="m495,16343r61,e" filled="f" strokecolor="white" strokeweight=".85pt">
              <v:path arrowok="t"/>
            </v:shape>
            <v:shape id="_x0000_s1273" alt="" style="position:absolute;left:510;top:16328;width:45;height:0" coordorigin="510,16328" coordsize="45,0" path="m510,16328r46,e" filled="f" strokeweight=".85pt">
              <v:path arrowok="t"/>
            </v:shape>
            <v:shape id="_x0000_s1274" alt="" style="position:absolute;left:525;top:16305;width:15;height:0" coordorigin="525,16305" coordsize="15,0" path="m525,16305r15,e" filled="f" strokecolor="white" strokeweight="1.6pt">
              <v:path arrowok="t"/>
            </v:shape>
            <v:shape id="_x0000_s1275" alt="" style="position:absolute;left:525;top:16313;width:30;height:0" coordorigin="525,16313" coordsize="30,0" path="m525,16313r31,e" filled="f" strokecolor="white" strokeweight=".85pt">
              <v:path arrowok="t"/>
            </v:shape>
            <v:shape id="_x0000_s1276" alt="" style="position:absolute;left:556;top:16358;width:10799;height:0" coordorigin="556,16358" coordsize="10799,0" path="m556,16358r10799,e" filled="f" strokeweight=".85pt">
              <v:path arrowok="t"/>
            </v:shape>
            <v:shape id="_x0000_s1277" alt="" style="position:absolute;left:556;top:16328;width:10799;height:0" coordorigin="556,16328" coordsize="10799,0" path="m556,16328r10799,e" filled="f" strokeweight=".85pt">
              <v:path arrowok="t"/>
            </v:shape>
            <v:shape id="_x0000_s1278" alt="" style="position:absolute;left:556;top:16298;width:10799;height:0" coordorigin="556,16298" coordsize="10799,0" path="m556,16298r10799,e" filled="f" strokeweight=".85pt">
              <v:path arrowok="t"/>
            </v:shape>
            <v:shape id="_x0000_s1279" alt="" style="position:absolute;left:11355;top:16358;width:75;height:0" coordorigin="11355,16358" coordsize="75,0" path="m11355,16358r75,e" filled="f" strokeweight=".85pt">
              <v:path arrowok="t"/>
            </v:shape>
            <v:shape id="_x0000_s1280" alt="" style="position:absolute;left:11400;top:16320;width:15;height:0" coordorigin="11400,16320" coordsize="15,0" path="m11400,16320r15,e" filled="f" strokecolor="white" strokeweight="3.1pt">
              <v:path arrowok="t"/>
            </v:shape>
            <v:shape id="_x0000_s1281" alt="" style="position:absolute;left:11355;top:16343;width:60;height:0" coordorigin="11355,16343" coordsize="60,0" path="m11355,16343r60,e" filled="f" strokecolor="white" strokeweight=".85pt">
              <v:path arrowok="t"/>
            </v:shape>
            <v:shape id="_x0000_s1282" alt="" style="position:absolute;left:11355;top:16328;width:45;height:0" coordorigin="11355,16328" coordsize="45,0" path="m11355,16328r45,e" filled="f" strokeweight=".85pt">
              <v:path arrowok="t"/>
            </v:shape>
            <v:shape id="_x0000_s1283" alt="" style="position:absolute;left:11370;top:16305;width:15;height:0" coordorigin="11370,16305" coordsize="15,0" path="m11370,16305r15,e" filled="f" strokecolor="white" strokeweight="1.6pt">
              <v:path arrowok="t"/>
            </v:shape>
            <v:shape id="_x0000_s1284" alt="" style="position:absolute;left:11355;top:16313;width:30;height:0" coordorigin="11355,16313" coordsize="30,0" path="m11355,16313r30,e" filled="f" strokecolor="white" strokeweight=".85pt">
              <v:path arrowok="t"/>
            </v:shape>
            <w10:wrap anchorx="page" anchory="page"/>
          </v:group>
        </w:pict>
      </w:r>
    </w:p>
    <w:p w14:paraId="03F34941" w14:textId="77777777" w:rsidR="00FC5EC5" w:rsidRDefault="00FC5EC5">
      <w:pPr>
        <w:spacing w:line="200" w:lineRule="exact"/>
      </w:pPr>
    </w:p>
    <w:p w14:paraId="274DED19" w14:textId="77777777" w:rsidR="00FC5EC5" w:rsidRDefault="00665313">
      <w:pPr>
        <w:spacing w:before="18" w:line="360" w:lineRule="exact"/>
        <w:ind w:left="741"/>
        <w:rPr>
          <w:sz w:val="32"/>
          <w:szCs w:val="32"/>
        </w:rPr>
      </w:pPr>
      <w:r>
        <w:rPr>
          <w:position w:val="-1"/>
          <w:sz w:val="32"/>
          <w:szCs w:val="32"/>
        </w:rPr>
        <w:t>else</w:t>
      </w:r>
    </w:p>
    <w:p w14:paraId="738DB18B" w14:textId="77777777" w:rsidR="00FC5EC5" w:rsidRDefault="00FC5EC5">
      <w:pPr>
        <w:spacing w:before="5" w:line="120" w:lineRule="exact"/>
        <w:rPr>
          <w:sz w:val="13"/>
          <w:szCs w:val="13"/>
        </w:rPr>
      </w:pPr>
    </w:p>
    <w:p w14:paraId="1DE11D0E" w14:textId="77777777" w:rsidR="00FC5EC5" w:rsidRDefault="00FC5EC5">
      <w:pPr>
        <w:spacing w:line="200" w:lineRule="exact"/>
      </w:pPr>
    </w:p>
    <w:p w14:paraId="602469CA" w14:textId="77777777" w:rsidR="00FC5EC5" w:rsidRDefault="00FC5EC5">
      <w:pPr>
        <w:spacing w:line="200" w:lineRule="exact"/>
      </w:pPr>
    </w:p>
    <w:p w14:paraId="6FFB6410" w14:textId="77777777" w:rsidR="00FC5EC5" w:rsidRDefault="00FC5EC5">
      <w:pPr>
        <w:spacing w:line="200" w:lineRule="exact"/>
      </w:pPr>
    </w:p>
    <w:p w14:paraId="1A3AB96B" w14:textId="77777777" w:rsidR="00FC5EC5" w:rsidRDefault="00665313">
      <w:pPr>
        <w:spacing w:before="18"/>
        <w:ind w:left="1541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9E7FE3C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34111EC3" w14:textId="77777777" w:rsidR="00FC5EC5" w:rsidRDefault="00665313">
      <w:pPr>
        <w:ind w:left="1061"/>
        <w:rPr>
          <w:sz w:val="32"/>
          <w:szCs w:val="32"/>
        </w:rPr>
      </w:pPr>
      <w:r>
        <w:rPr>
          <w:sz w:val="32"/>
          <w:szCs w:val="32"/>
        </w:rPr>
        <w:t>next=</w:t>
      </w:r>
      <w:proofErr w:type="gramStart"/>
      <w:r>
        <w:rPr>
          <w:sz w:val="32"/>
          <w:szCs w:val="32"/>
        </w:rPr>
        <w:t>NULL;</w:t>
      </w:r>
      <w:proofErr w:type="gramEnd"/>
    </w:p>
    <w:p w14:paraId="0FD5E5F3" w14:textId="77777777" w:rsidR="00FC5EC5" w:rsidRDefault="00FC5EC5">
      <w:pPr>
        <w:spacing w:before="8" w:line="180" w:lineRule="exact"/>
        <w:rPr>
          <w:sz w:val="18"/>
          <w:szCs w:val="18"/>
        </w:rPr>
      </w:pPr>
    </w:p>
    <w:p w14:paraId="1BE35D37" w14:textId="77777777" w:rsidR="00FC5EC5" w:rsidRDefault="00665313">
      <w:pPr>
        <w:ind w:left="741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C7BDAD2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3686B44F" w14:textId="77777777" w:rsidR="00FC5EC5" w:rsidRDefault="00665313">
      <w:pPr>
        <w:spacing w:line="360" w:lineRule="exact"/>
        <w:ind w:left="421"/>
        <w:rPr>
          <w:sz w:val="32"/>
          <w:szCs w:val="32"/>
        </w:rPr>
      </w:pPr>
      <w:r>
        <w:rPr>
          <w:position w:val="-1"/>
          <w:sz w:val="32"/>
          <w:szCs w:val="32"/>
        </w:rPr>
        <w:t>}</w:t>
      </w:r>
    </w:p>
    <w:p w14:paraId="68C004A7" w14:textId="77777777" w:rsidR="00FC5EC5" w:rsidRDefault="00FC5EC5">
      <w:pPr>
        <w:spacing w:line="120" w:lineRule="exact"/>
        <w:rPr>
          <w:sz w:val="13"/>
          <w:szCs w:val="13"/>
        </w:rPr>
      </w:pPr>
    </w:p>
    <w:p w14:paraId="297F5F39" w14:textId="77777777" w:rsidR="00FC5EC5" w:rsidRDefault="00FC5EC5">
      <w:pPr>
        <w:spacing w:line="200" w:lineRule="exact"/>
      </w:pPr>
    </w:p>
    <w:p w14:paraId="1674DE68" w14:textId="77777777" w:rsidR="00FC5EC5" w:rsidRDefault="00FC5EC5">
      <w:pPr>
        <w:spacing w:line="200" w:lineRule="exact"/>
      </w:pPr>
    </w:p>
    <w:p w14:paraId="1C850750" w14:textId="77777777" w:rsidR="00FC5EC5" w:rsidRDefault="00FC5EC5">
      <w:pPr>
        <w:spacing w:line="200" w:lineRule="exact"/>
      </w:pPr>
    </w:p>
    <w:p w14:paraId="36763F23" w14:textId="77777777" w:rsidR="00FC5EC5" w:rsidRDefault="00665313">
      <w:pPr>
        <w:spacing w:before="18" w:line="260" w:lineRule="auto"/>
        <w:ind w:left="101" w:right="57" w:firstLine="720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check(</w:t>
      </w:r>
      <w:proofErr w:type="gramEnd"/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st</w:t>
      </w:r>
      <w:proofErr w:type="spellEnd"/>
      <w:r>
        <w:rPr>
          <w:sz w:val="32"/>
          <w:szCs w:val="32"/>
        </w:rPr>
        <w:t xml:space="preserve"> )                                         //Checking whether station exist or not in the route</w:t>
      </w:r>
    </w:p>
    <w:p w14:paraId="7160E898" w14:textId="77777777" w:rsidR="00FC5EC5" w:rsidRDefault="00FC5EC5">
      <w:pPr>
        <w:spacing w:before="6" w:line="140" w:lineRule="exact"/>
        <w:rPr>
          <w:sz w:val="15"/>
          <w:szCs w:val="15"/>
        </w:rPr>
      </w:pPr>
    </w:p>
    <w:p w14:paraId="2DC808FB" w14:textId="77777777" w:rsidR="00FC5EC5" w:rsidRDefault="00665313">
      <w:pPr>
        <w:ind w:left="421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E0D3F1A" w14:textId="77777777" w:rsidR="00FC5EC5" w:rsidRDefault="00FC5EC5">
      <w:pPr>
        <w:spacing w:before="7" w:line="140" w:lineRule="exact"/>
        <w:rPr>
          <w:sz w:val="14"/>
          <w:szCs w:val="14"/>
        </w:rPr>
      </w:pPr>
    </w:p>
    <w:p w14:paraId="0D3AB1F3" w14:textId="77777777" w:rsidR="00FC5EC5" w:rsidRDefault="00FC5EC5">
      <w:pPr>
        <w:spacing w:line="200" w:lineRule="exact"/>
      </w:pPr>
    </w:p>
    <w:p w14:paraId="1FC9612A" w14:textId="77777777" w:rsidR="00FC5EC5" w:rsidRDefault="00FC5EC5">
      <w:pPr>
        <w:spacing w:line="200" w:lineRule="exact"/>
      </w:pPr>
    </w:p>
    <w:p w14:paraId="0BA15058" w14:textId="77777777" w:rsidR="00FC5EC5" w:rsidRDefault="00FC5EC5">
      <w:pPr>
        <w:spacing w:line="200" w:lineRule="exact"/>
      </w:pPr>
    </w:p>
    <w:p w14:paraId="4693E967" w14:textId="77777777" w:rsidR="00FC5EC5" w:rsidRDefault="00665313">
      <w:pPr>
        <w:ind w:left="741"/>
        <w:rPr>
          <w:sz w:val="32"/>
          <w:szCs w:val="32"/>
        </w:rPr>
      </w:pPr>
      <w:r>
        <w:rPr>
          <w:sz w:val="32"/>
          <w:szCs w:val="32"/>
        </w:rPr>
        <w:t>if(</w:t>
      </w:r>
      <w:proofErr w:type="spellStart"/>
      <w:r>
        <w:rPr>
          <w:sz w:val="32"/>
          <w:szCs w:val="32"/>
        </w:rPr>
        <w:t>st</w:t>
      </w:r>
      <w:proofErr w:type="spellEnd"/>
      <w:r>
        <w:rPr>
          <w:sz w:val="32"/>
          <w:szCs w:val="32"/>
        </w:rPr>
        <w:t>==</w:t>
      </w:r>
      <w:proofErr w:type="spellStart"/>
      <w:r>
        <w:rPr>
          <w:sz w:val="32"/>
          <w:szCs w:val="32"/>
        </w:rPr>
        <w:t>stname</w:t>
      </w:r>
      <w:proofErr w:type="spellEnd"/>
      <w:r>
        <w:rPr>
          <w:sz w:val="32"/>
          <w:szCs w:val="32"/>
        </w:rPr>
        <w:t>)</w:t>
      </w:r>
    </w:p>
    <w:p w14:paraId="336DFF6B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1DEC6E09" w14:textId="77777777" w:rsidR="00FC5EC5" w:rsidRDefault="00665313">
      <w:pPr>
        <w:ind w:left="1061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24611A9" w14:textId="77777777" w:rsidR="00FC5EC5" w:rsidRDefault="00FC5EC5">
      <w:pPr>
        <w:spacing w:before="8" w:line="140" w:lineRule="exact"/>
        <w:rPr>
          <w:sz w:val="14"/>
          <w:szCs w:val="14"/>
        </w:rPr>
      </w:pPr>
    </w:p>
    <w:p w14:paraId="25203153" w14:textId="77777777" w:rsidR="00FC5EC5" w:rsidRDefault="00FC5EC5">
      <w:pPr>
        <w:spacing w:line="200" w:lineRule="exact"/>
      </w:pPr>
    </w:p>
    <w:p w14:paraId="5F110814" w14:textId="77777777" w:rsidR="00FC5EC5" w:rsidRDefault="00FC5EC5">
      <w:pPr>
        <w:spacing w:line="200" w:lineRule="exact"/>
      </w:pPr>
    </w:p>
    <w:p w14:paraId="2B6FD9AF" w14:textId="77777777" w:rsidR="00FC5EC5" w:rsidRDefault="00FC5EC5">
      <w:pPr>
        <w:spacing w:line="200" w:lineRule="exact"/>
      </w:pPr>
    </w:p>
    <w:p w14:paraId="7CFED00F" w14:textId="77777777" w:rsidR="00FC5EC5" w:rsidRDefault="00665313">
      <w:pPr>
        <w:ind w:left="1381"/>
        <w:rPr>
          <w:sz w:val="32"/>
          <w:szCs w:val="32"/>
        </w:rPr>
      </w:pPr>
      <w:proofErr w:type="gramStart"/>
      <w:r>
        <w:rPr>
          <w:sz w:val="32"/>
          <w:szCs w:val="32"/>
        </w:rPr>
        <w:t>return(</w:t>
      </w:r>
      <w:proofErr w:type="gramEnd"/>
      <w:r>
        <w:rPr>
          <w:sz w:val="32"/>
          <w:szCs w:val="32"/>
        </w:rPr>
        <w:t>1);                 //found</w:t>
      </w:r>
    </w:p>
    <w:p w14:paraId="5680C636" w14:textId="77777777" w:rsidR="00FC5EC5" w:rsidRDefault="00FC5EC5">
      <w:pPr>
        <w:spacing w:before="7" w:line="140" w:lineRule="exact"/>
        <w:rPr>
          <w:sz w:val="14"/>
          <w:szCs w:val="14"/>
        </w:rPr>
      </w:pPr>
    </w:p>
    <w:p w14:paraId="2540DBB6" w14:textId="77777777" w:rsidR="00FC5EC5" w:rsidRDefault="00FC5EC5">
      <w:pPr>
        <w:spacing w:line="200" w:lineRule="exact"/>
      </w:pPr>
    </w:p>
    <w:p w14:paraId="4439A3A4" w14:textId="77777777" w:rsidR="00FC5EC5" w:rsidRDefault="00FC5EC5">
      <w:pPr>
        <w:spacing w:line="200" w:lineRule="exact"/>
      </w:pPr>
    </w:p>
    <w:p w14:paraId="7247B234" w14:textId="77777777" w:rsidR="00FC5EC5" w:rsidRDefault="00FC5EC5">
      <w:pPr>
        <w:spacing w:line="200" w:lineRule="exact"/>
      </w:pPr>
    </w:p>
    <w:p w14:paraId="438C56BF" w14:textId="77777777" w:rsidR="00FC5EC5" w:rsidRDefault="00665313">
      <w:pPr>
        <w:ind w:left="1061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9E8BFEA" w14:textId="77777777" w:rsidR="00FC5EC5" w:rsidRDefault="00FC5EC5">
      <w:pPr>
        <w:spacing w:before="3" w:line="180" w:lineRule="exact"/>
        <w:rPr>
          <w:sz w:val="19"/>
          <w:szCs w:val="19"/>
        </w:rPr>
      </w:pPr>
    </w:p>
    <w:p w14:paraId="71176EBD" w14:textId="77777777" w:rsidR="00FC5EC5" w:rsidRDefault="00665313">
      <w:pPr>
        <w:ind w:left="741"/>
        <w:rPr>
          <w:sz w:val="32"/>
          <w:szCs w:val="32"/>
        </w:rPr>
      </w:pPr>
      <w:r>
        <w:rPr>
          <w:sz w:val="32"/>
          <w:szCs w:val="32"/>
        </w:rPr>
        <w:t>if(next==NULL)</w:t>
      </w:r>
    </w:p>
    <w:p w14:paraId="2B0036E2" w14:textId="77777777" w:rsidR="00FC5EC5" w:rsidRDefault="00FC5EC5">
      <w:pPr>
        <w:spacing w:before="2" w:line="140" w:lineRule="exact"/>
        <w:rPr>
          <w:sz w:val="14"/>
          <w:szCs w:val="14"/>
        </w:rPr>
      </w:pPr>
    </w:p>
    <w:p w14:paraId="42463712" w14:textId="77777777" w:rsidR="00FC5EC5" w:rsidRDefault="00FC5EC5">
      <w:pPr>
        <w:spacing w:line="200" w:lineRule="exact"/>
      </w:pPr>
    </w:p>
    <w:p w14:paraId="1ABB8582" w14:textId="77777777" w:rsidR="00FC5EC5" w:rsidRDefault="00FC5EC5">
      <w:pPr>
        <w:spacing w:line="200" w:lineRule="exact"/>
      </w:pPr>
    </w:p>
    <w:p w14:paraId="26FD8925" w14:textId="77777777" w:rsidR="00FC5EC5" w:rsidRDefault="00FC5EC5">
      <w:pPr>
        <w:spacing w:line="200" w:lineRule="exact"/>
      </w:pPr>
    </w:p>
    <w:p w14:paraId="67831DC4" w14:textId="77777777" w:rsidR="00FC5EC5" w:rsidRDefault="00665313">
      <w:pPr>
        <w:spacing w:line="727" w:lineRule="auto"/>
        <w:ind w:left="1061" w:right="1153" w:firstLine="1121"/>
        <w:rPr>
          <w:sz w:val="32"/>
          <w:szCs w:val="32"/>
        </w:rPr>
      </w:pPr>
      <w:proofErr w:type="gramStart"/>
      <w:r>
        <w:rPr>
          <w:sz w:val="32"/>
          <w:szCs w:val="32"/>
        </w:rPr>
        <w:t>return(</w:t>
      </w:r>
      <w:proofErr w:type="gramEnd"/>
      <w:r>
        <w:rPr>
          <w:sz w:val="32"/>
          <w:szCs w:val="32"/>
        </w:rPr>
        <w:t>-1);                                      //not found return(next-&gt;check(</w:t>
      </w:r>
      <w:proofErr w:type="spellStart"/>
      <w:r>
        <w:rPr>
          <w:sz w:val="32"/>
          <w:szCs w:val="32"/>
        </w:rPr>
        <w:t>st</w:t>
      </w:r>
      <w:proofErr w:type="spellEnd"/>
      <w:r>
        <w:rPr>
          <w:sz w:val="32"/>
          <w:szCs w:val="32"/>
        </w:rPr>
        <w:t>));</w:t>
      </w:r>
    </w:p>
    <w:p w14:paraId="2C19D36D" w14:textId="77777777" w:rsidR="00FC5EC5" w:rsidRDefault="00665313">
      <w:pPr>
        <w:spacing w:before="27"/>
        <w:ind w:left="421"/>
        <w:rPr>
          <w:sz w:val="32"/>
          <w:szCs w:val="32"/>
        </w:rPr>
        <w:sectPr w:rsidR="00FC5EC5">
          <w:pgSz w:w="11920" w:h="16840"/>
          <w:pgMar w:top="1580" w:right="1360" w:bottom="280" w:left="1340" w:header="720" w:footer="720" w:gutter="0"/>
          <w:cols w:space="720"/>
        </w:sectPr>
      </w:pPr>
      <w:r>
        <w:rPr>
          <w:sz w:val="32"/>
          <w:szCs w:val="32"/>
        </w:rPr>
        <w:t>}</w:t>
      </w:r>
    </w:p>
    <w:p w14:paraId="75D0D3A9" w14:textId="77777777" w:rsidR="00FC5EC5" w:rsidRDefault="007C5DE0">
      <w:pPr>
        <w:spacing w:before="8" w:line="180" w:lineRule="exact"/>
        <w:rPr>
          <w:sz w:val="19"/>
          <w:szCs w:val="19"/>
        </w:rPr>
      </w:pPr>
      <w:r>
        <w:lastRenderedPageBreak/>
        <w:pict w14:anchorId="67DD15A6">
          <v:group id="_x0000_s1211" alt="" style="position:absolute;margin-left:23.2pt;margin-top:23.95pt;width:549.1pt;height:794.35pt;z-index:-1034;mso-position-horizontal-relative:page;mso-position-vertical-relative:page" coordorigin="464,479" coordsize="10982,15887">
            <v:shape id="_x0000_s1212" alt="" style="position:absolute;left:480;top:488;width:75;height:0" coordorigin="480,488" coordsize="75,0" path="m480,488r76,e" filled="f" strokeweight=".85pt">
              <v:path arrowok="t"/>
            </v:shape>
            <v:shape id="_x0000_s1213" alt="" style="position:absolute;left:495;top:525;width:15;height:0" coordorigin="495,525" coordsize="15,0" path="m495,525r15,e" filled="f" strokecolor="white" strokeweight="3.1pt">
              <v:path arrowok="t"/>
            </v:shape>
            <v:shape id="_x0000_s1214" alt="" style="position:absolute;left:495;top:503;width:60;height:0" coordorigin="495,503" coordsize="60,0" path="m495,503r61,e" filled="f" strokecolor="white" strokeweight=".85pt">
              <v:path arrowok="t"/>
            </v:shape>
            <v:shape id="_x0000_s1215" alt="" style="position:absolute;left:510;top:518;width:45;height:0" coordorigin="510,518" coordsize="45,0" path="m510,518r46,e" filled="f" strokeweight=".85pt">
              <v:path arrowok="t"/>
            </v:shape>
            <v:shape id="_x0000_s1216" alt="" style="position:absolute;left:525;top:540;width:15;height:0" coordorigin="525,540" coordsize="15,0" path="m525,540r15,e" filled="f" strokecolor="white" strokeweight="1.6pt">
              <v:path arrowok="t"/>
            </v:shape>
            <v:shape id="_x0000_s1217" alt="" style="position:absolute;left:525;top:533;width:30;height:0" coordorigin="525,533" coordsize="30,0" path="m525,533r31,e" filled="f" strokecolor="white" strokeweight=".85pt">
              <v:path arrowok="t"/>
            </v:shape>
            <v:shape id="_x0000_s1218" alt="" style="position:absolute;left:556;top:488;width:10799;height:0" coordorigin="556,488" coordsize="10799,0" path="m556,488r10799,e" filled="f" strokeweight=".85pt">
              <v:path arrowok="t"/>
            </v:shape>
            <v:shape id="_x0000_s1219" alt="" style="position:absolute;left:556;top:518;width:10799;height:0" coordorigin="556,518" coordsize="10799,0" path="m556,518r10799,e" filled="f" strokeweight=".85pt">
              <v:path arrowok="t"/>
            </v:shape>
            <v:shape id="_x0000_s1220" alt="" style="position:absolute;left:556;top:548;width:10799;height:0" coordorigin="556,548" coordsize="10799,0" path="m556,548r10799,e" filled="f" strokeweight=".85pt">
              <v:path arrowok="t"/>
            </v:shape>
            <v:shape id="_x0000_s1221" alt="" style="position:absolute;left:11355;top:488;width:75;height:0" coordorigin="11355,488" coordsize="75,0" path="m11355,488r75,e" filled="f" strokeweight=".85pt">
              <v:path arrowok="t"/>
            </v:shape>
            <v:shape id="_x0000_s1222" alt="" style="position:absolute;left:11400;top:525;width:15;height:0" coordorigin="11400,525" coordsize="15,0" path="m11400,525r15,e" filled="f" strokecolor="white" strokeweight="3.1pt">
              <v:path arrowok="t"/>
            </v:shape>
            <v:shape id="_x0000_s1223" alt="" style="position:absolute;left:11355;top:503;width:60;height:0" coordorigin="11355,503" coordsize="60,0" path="m11355,503r60,e" filled="f" strokecolor="white" strokeweight=".85pt">
              <v:path arrowok="t"/>
            </v:shape>
            <v:shape id="_x0000_s1224" alt="" style="position:absolute;left:11355;top:518;width:45;height:0" coordorigin="11355,518" coordsize="45,0" path="m11355,518r45,e" filled="f" strokeweight=".85pt">
              <v:path arrowok="t"/>
            </v:shape>
            <v:shape id="_x0000_s1225" alt="" style="position:absolute;left:11370;top:540;width:15;height:0" coordorigin="11370,540" coordsize="15,0" path="m11370,540r15,e" filled="f" strokecolor="white" strokeweight="1.6pt">
              <v:path arrowok="t"/>
            </v:shape>
            <v:shape id="_x0000_s1226" alt="" style="position:absolute;left:11355;top:533;width:30;height:0" coordorigin="11355,533" coordsize="30,0" path="m11355,533r30,e" filled="f" strokecolor="white" strokeweight=".85pt">
              <v:path arrowok="t"/>
            </v:shape>
            <v:shape id="_x0000_s1227" alt="" style="position:absolute;left:488;top:510;width:0;height:15825" coordorigin="488,510" coordsize="0,15825" path="m488,510r,15825e" filled="f" strokeweight=".85pt">
              <v:path arrowok="t"/>
            </v:shape>
            <v:shape id="_x0000_s1228" alt="" style="position:absolute;left:518;top:525;width:0;height:15795" coordorigin="518,525" coordsize="0,15795" path="m518,525r,15795e" filled="f" strokeweight=".85pt">
              <v:path arrowok="t"/>
            </v:shape>
            <v:shape id="_x0000_s1229" alt="" style="position:absolute;left:548;top:540;width:0;height:15766" coordorigin="548,540" coordsize="0,15766" path="m548,540r,15765e" filled="f" strokeweight=".30869mm">
              <v:path arrowok="t"/>
            </v:shape>
            <v:shape id="_x0000_s1230" alt="" style="position:absolute;left:11423;top:510;width:0;height:15825" coordorigin="11423,510" coordsize="0,15825" path="m11423,510r,15825e" filled="f" strokeweight=".85pt">
              <v:path arrowok="t"/>
            </v:shape>
            <v:shape id="_x0000_s1231" alt="" style="position:absolute;left:11393;top:525;width:0;height:15795" coordorigin="11393,525" coordsize="0,15795" path="m11393,525r,15795e" filled="f" strokeweight=".85pt">
              <v:path arrowok="t"/>
            </v:shape>
            <v:shape id="_x0000_s1232" alt="" style="position:absolute;left:11363;top:540;width:0;height:15765" coordorigin="11363,540" coordsize="0,15765" path="m11363,540r,15765e" filled="f" strokeweight=".85pt">
              <v:path arrowok="t"/>
            </v:shape>
            <v:shape id="_x0000_s1233" alt="" style="position:absolute;left:480;top:16358;width:75;height:0" coordorigin="480,16358" coordsize="75,0" path="m480,16358r76,e" filled="f" strokeweight=".85pt">
              <v:path arrowok="t"/>
            </v:shape>
            <v:shape id="_x0000_s1234" alt="" style="position:absolute;left:495;top:16320;width:15;height:0" coordorigin="495,16320" coordsize="15,0" path="m495,16320r15,e" filled="f" strokecolor="white" strokeweight="3.1pt">
              <v:path arrowok="t"/>
            </v:shape>
            <v:shape id="_x0000_s1235" alt="" style="position:absolute;left:495;top:16343;width:60;height:0" coordorigin="495,16343" coordsize="60,0" path="m495,16343r61,e" filled="f" strokecolor="white" strokeweight=".85pt">
              <v:path arrowok="t"/>
            </v:shape>
            <v:shape id="_x0000_s1236" alt="" style="position:absolute;left:510;top:16328;width:45;height:0" coordorigin="510,16328" coordsize="45,0" path="m510,16328r46,e" filled="f" strokeweight=".85pt">
              <v:path arrowok="t"/>
            </v:shape>
            <v:shape id="_x0000_s1237" alt="" style="position:absolute;left:525;top:16305;width:15;height:0" coordorigin="525,16305" coordsize="15,0" path="m525,16305r15,e" filled="f" strokecolor="white" strokeweight="1.6pt">
              <v:path arrowok="t"/>
            </v:shape>
            <v:shape id="_x0000_s1238" alt="" style="position:absolute;left:525;top:16313;width:30;height:0" coordorigin="525,16313" coordsize="30,0" path="m525,16313r31,e" filled="f" strokecolor="white" strokeweight=".85pt">
              <v:path arrowok="t"/>
            </v:shape>
            <v:shape id="_x0000_s1239" alt="" style="position:absolute;left:556;top:16358;width:10799;height:0" coordorigin="556,16358" coordsize="10799,0" path="m556,16358r10799,e" filled="f" strokeweight=".85pt">
              <v:path arrowok="t"/>
            </v:shape>
            <v:shape id="_x0000_s1240" alt="" style="position:absolute;left:556;top:16328;width:10799;height:0" coordorigin="556,16328" coordsize="10799,0" path="m556,16328r10799,e" filled="f" strokeweight=".85pt">
              <v:path arrowok="t"/>
            </v:shape>
            <v:shape id="_x0000_s1241" alt="" style="position:absolute;left:556;top:16298;width:10799;height:0" coordorigin="556,16298" coordsize="10799,0" path="m556,16298r10799,e" filled="f" strokeweight=".85pt">
              <v:path arrowok="t"/>
            </v:shape>
            <v:shape id="_x0000_s1242" alt="" style="position:absolute;left:11355;top:16358;width:75;height:0" coordorigin="11355,16358" coordsize="75,0" path="m11355,16358r75,e" filled="f" strokeweight=".85pt">
              <v:path arrowok="t"/>
            </v:shape>
            <v:shape id="_x0000_s1243" alt="" style="position:absolute;left:11400;top:16320;width:15;height:0" coordorigin="11400,16320" coordsize="15,0" path="m11400,16320r15,e" filled="f" strokecolor="white" strokeweight="3.1pt">
              <v:path arrowok="t"/>
            </v:shape>
            <v:shape id="_x0000_s1244" alt="" style="position:absolute;left:11355;top:16343;width:60;height:0" coordorigin="11355,16343" coordsize="60,0" path="m11355,16343r60,e" filled="f" strokecolor="white" strokeweight=".85pt">
              <v:path arrowok="t"/>
            </v:shape>
            <v:shape id="_x0000_s1245" alt="" style="position:absolute;left:11355;top:16328;width:45;height:0" coordorigin="11355,16328" coordsize="45,0" path="m11355,16328r45,e" filled="f" strokeweight=".85pt">
              <v:path arrowok="t"/>
            </v:shape>
            <v:shape id="_x0000_s1246" alt="" style="position:absolute;left:11370;top:16305;width:15;height:0" coordorigin="11370,16305" coordsize="15,0" path="m11370,16305r15,e" filled="f" strokecolor="white" strokeweight="1.6pt">
              <v:path arrowok="t"/>
            </v:shape>
            <v:shape id="_x0000_s1247" alt="" style="position:absolute;left:11355;top:16313;width:30;height:0" coordorigin="11355,16313" coordsize="30,0" path="m11355,16313r30,e" filled="f" strokecolor="white" strokeweight=".85pt">
              <v:path arrowok="t"/>
            </v:shape>
            <w10:wrap anchorx="page" anchory="page"/>
          </v:group>
        </w:pict>
      </w:r>
    </w:p>
    <w:p w14:paraId="6754FD24" w14:textId="77777777" w:rsidR="00FC5EC5" w:rsidRDefault="00FC5EC5">
      <w:pPr>
        <w:spacing w:line="200" w:lineRule="exact"/>
      </w:pPr>
    </w:p>
    <w:p w14:paraId="42804CEF" w14:textId="77777777" w:rsidR="00FC5EC5" w:rsidRDefault="00665313">
      <w:pPr>
        <w:spacing w:before="18"/>
        <w:ind w:left="821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proofErr w:type="gramStart"/>
      <w:r>
        <w:rPr>
          <w:sz w:val="32"/>
          <w:szCs w:val="32"/>
        </w:rPr>
        <w:t>faref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string st)                          //Calculating the fare</w:t>
      </w:r>
    </w:p>
    <w:p w14:paraId="4F143428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5521B95F" w14:textId="77777777" w:rsidR="00FC5EC5" w:rsidRDefault="00665313">
      <w:pPr>
        <w:spacing w:line="360" w:lineRule="exact"/>
        <w:ind w:left="421"/>
        <w:rPr>
          <w:sz w:val="32"/>
          <w:szCs w:val="32"/>
        </w:rPr>
      </w:pPr>
      <w:r>
        <w:rPr>
          <w:position w:val="-1"/>
          <w:sz w:val="32"/>
          <w:szCs w:val="32"/>
        </w:rPr>
        <w:t>{</w:t>
      </w:r>
    </w:p>
    <w:p w14:paraId="09D15F5C" w14:textId="77777777" w:rsidR="00FC5EC5" w:rsidRDefault="00FC5EC5">
      <w:pPr>
        <w:spacing w:before="5" w:line="120" w:lineRule="exact"/>
        <w:rPr>
          <w:sz w:val="13"/>
          <w:szCs w:val="13"/>
        </w:rPr>
      </w:pPr>
    </w:p>
    <w:p w14:paraId="40440AD6" w14:textId="77777777" w:rsidR="00FC5EC5" w:rsidRDefault="00FC5EC5">
      <w:pPr>
        <w:spacing w:line="200" w:lineRule="exact"/>
      </w:pPr>
    </w:p>
    <w:p w14:paraId="0D609959" w14:textId="77777777" w:rsidR="00FC5EC5" w:rsidRDefault="00FC5EC5">
      <w:pPr>
        <w:spacing w:line="200" w:lineRule="exact"/>
      </w:pPr>
    </w:p>
    <w:p w14:paraId="4DE7AA7F" w14:textId="77777777" w:rsidR="00FC5EC5" w:rsidRDefault="00FC5EC5">
      <w:pPr>
        <w:spacing w:line="200" w:lineRule="exact"/>
      </w:pPr>
    </w:p>
    <w:p w14:paraId="4B84A8B2" w14:textId="77777777" w:rsidR="00FC5EC5" w:rsidRDefault="00665313">
      <w:pPr>
        <w:spacing w:before="18"/>
        <w:ind w:left="741"/>
        <w:rPr>
          <w:sz w:val="32"/>
          <w:szCs w:val="32"/>
        </w:rPr>
      </w:pPr>
      <w:r>
        <w:rPr>
          <w:sz w:val="32"/>
          <w:szCs w:val="32"/>
        </w:rPr>
        <w:t>if(</w:t>
      </w:r>
      <w:proofErr w:type="spellStart"/>
      <w:r>
        <w:rPr>
          <w:sz w:val="32"/>
          <w:szCs w:val="32"/>
        </w:rPr>
        <w:t>st</w:t>
      </w:r>
      <w:proofErr w:type="spellEnd"/>
      <w:r>
        <w:rPr>
          <w:sz w:val="32"/>
          <w:szCs w:val="32"/>
        </w:rPr>
        <w:t>==</w:t>
      </w:r>
      <w:proofErr w:type="spellStart"/>
      <w:r>
        <w:rPr>
          <w:sz w:val="32"/>
          <w:szCs w:val="32"/>
        </w:rPr>
        <w:t>stname</w:t>
      </w:r>
      <w:proofErr w:type="spellEnd"/>
      <w:r>
        <w:rPr>
          <w:sz w:val="32"/>
          <w:szCs w:val="32"/>
        </w:rPr>
        <w:t>)</w:t>
      </w:r>
    </w:p>
    <w:p w14:paraId="3B489758" w14:textId="77777777" w:rsidR="00FC5EC5" w:rsidRDefault="00FC5EC5">
      <w:pPr>
        <w:spacing w:before="8" w:line="140" w:lineRule="exact"/>
        <w:rPr>
          <w:sz w:val="14"/>
          <w:szCs w:val="14"/>
        </w:rPr>
      </w:pPr>
    </w:p>
    <w:p w14:paraId="6AE2ED46" w14:textId="77777777" w:rsidR="00FC5EC5" w:rsidRDefault="00FC5EC5">
      <w:pPr>
        <w:spacing w:line="200" w:lineRule="exact"/>
      </w:pPr>
    </w:p>
    <w:p w14:paraId="1EB57C42" w14:textId="77777777" w:rsidR="00FC5EC5" w:rsidRDefault="00FC5EC5">
      <w:pPr>
        <w:spacing w:line="200" w:lineRule="exact"/>
      </w:pPr>
    </w:p>
    <w:p w14:paraId="336CC41F" w14:textId="77777777" w:rsidR="00FC5EC5" w:rsidRDefault="00FC5EC5">
      <w:pPr>
        <w:spacing w:line="200" w:lineRule="exact"/>
      </w:pPr>
    </w:p>
    <w:p w14:paraId="6EACB26D" w14:textId="77777777" w:rsidR="00FC5EC5" w:rsidRDefault="00665313">
      <w:pPr>
        <w:spacing w:line="360" w:lineRule="exact"/>
        <w:ind w:left="2182"/>
        <w:rPr>
          <w:sz w:val="32"/>
          <w:szCs w:val="32"/>
        </w:rPr>
      </w:pPr>
      <w:r>
        <w:rPr>
          <w:position w:val="-1"/>
          <w:sz w:val="32"/>
          <w:szCs w:val="32"/>
        </w:rPr>
        <w:t>return(</w:t>
      </w:r>
      <w:proofErr w:type="spellStart"/>
      <w:r>
        <w:rPr>
          <w:position w:val="-1"/>
          <w:sz w:val="32"/>
          <w:szCs w:val="32"/>
        </w:rPr>
        <w:t>ffp</w:t>
      </w:r>
      <w:proofErr w:type="spellEnd"/>
      <w:proofErr w:type="gramStart"/>
      <w:r>
        <w:rPr>
          <w:position w:val="-1"/>
          <w:sz w:val="32"/>
          <w:szCs w:val="32"/>
        </w:rPr>
        <w:t>);</w:t>
      </w:r>
      <w:proofErr w:type="gramEnd"/>
    </w:p>
    <w:p w14:paraId="7245DF47" w14:textId="77777777" w:rsidR="00FC5EC5" w:rsidRDefault="00FC5EC5">
      <w:pPr>
        <w:spacing w:line="200" w:lineRule="exact"/>
      </w:pPr>
    </w:p>
    <w:p w14:paraId="7D93A558" w14:textId="77777777" w:rsidR="00FC5EC5" w:rsidRDefault="00FC5EC5">
      <w:pPr>
        <w:spacing w:line="200" w:lineRule="exact"/>
      </w:pPr>
    </w:p>
    <w:p w14:paraId="243B193B" w14:textId="77777777" w:rsidR="00FC5EC5" w:rsidRDefault="00FC5EC5">
      <w:pPr>
        <w:spacing w:line="200" w:lineRule="exact"/>
      </w:pPr>
    </w:p>
    <w:p w14:paraId="0A43B471" w14:textId="77777777" w:rsidR="00FC5EC5" w:rsidRDefault="00FC5EC5">
      <w:pPr>
        <w:spacing w:line="200" w:lineRule="exact"/>
      </w:pPr>
    </w:p>
    <w:p w14:paraId="626E1BE1" w14:textId="77777777" w:rsidR="00FC5EC5" w:rsidRDefault="00FC5EC5">
      <w:pPr>
        <w:spacing w:line="200" w:lineRule="exact"/>
      </w:pPr>
    </w:p>
    <w:p w14:paraId="353075DC" w14:textId="77777777" w:rsidR="00FC5EC5" w:rsidRDefault="00FC5EC5">
      <w:pPr>
        <w:spacing w:before="10" w:line="280" w:lineRule="exact"/>
        <w:rPr>
          <w:sz w:val="28"/>
          <w:szCs w:val="28"/>
        </w:rPr>
      </w:pPr>
    </w:p>
    <w:p w14:paraId="1F263AB6" w14:textId="77777777" w:rsidR="00FC5EC5" w:rsidRDefault="00665313">
      <w:pPr>
        <w:spacing w:before="18"/>
        <w:ind w:left="741"/>
        <w:rPr>
          <w:sz w:val="32"/>
          <w:szCs w:val="32"/>
        </w:rPr>
      </w:pPr>
      <w:r>
        <w:rPr>
          <w:sz w:val="32"/>
          <w:szCs w:val="32"/>
        </w:rPr>
        <w:t>return(next-&gt;</w:t>
      </w:r>
      <w:proofErr w:type="spellStart"/>
      <w:r>
        <w:rPr>
          <w:sz w:val="32"/>
          <w:szCs w:val="32"/>
        </w:rPr>
        <w:t>faref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</w:t>
      </w:r>
      <w:proofErr w:type="spellEnd"/>
      <w:r>
        <w:rPr>
          <w:sz w:val="32"/>
          <w:szCs w:val="32"/>
        </w:rPr>
        <w:t>)+</w:t>
      </w:r>
      <w:proofErr w:type="spellStart"/>
      <w:r>
        <w:rPr>
          <w:sz w:val="32"/>
          <w:szCs w:val="32"/>
        </w:rPr>
        <w:t>ffp</w:t>
      </w:r>
      <w:proofErr w:type="spellEnd"/>
      <w:proofErr w:type="gramStart"/>
      <w:r>
        <w:rPr>
          <w:sz w:val="32"/>
          <w:szCs w:val="32"/>
        </w:rPr>
        <w:t>);  /</w:t>
      </w:r>
      <w:proofErr w:type="gramEnd"/>
      <w:r>
        <w:rPr>
          <w:sz w:val="32"/>
          <w:szCs w:val="32"/>
        </w:rPr>
        <w:t>/recursive</w:t>
      </w:r>
    </w:p>
    <w:p w14:paraId="18A71E07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5E37B813" w14:textId="77777777" w:rsidR="00FC5EC5" w:rsidRDefault="00665313">
      <w:pPr>
        <w:spacing w:line="360" w:lineRule="exact"/>
        <w:ind w:left="421"/>
        <w:rPr>
          <w:sz w:val="32"/>
          <w:szCs w:val="32"/>
        </w:rPr>
      </w:pPr>
      <w:r>
        <w:rPr>
          <w:position w:val="-1"/>
          <w:sz w:val="32"/>
          <w:szCs w:val="32"/>
        </w:rPr>
        <w:t>}</w:t>
      </w:r>
    </w:p>
    <w:p w14:paraId="1A9DA053" w14:textId="77777777" w:rsidR="00FC5EC5" w:rsidRDefault="00FC5EC5">
      <w:pPr>
        <w:spacing w:line="200" w:lineRule="exact"/>
      </w:pPr>
    </w:p>
    <w:p w14:paraId="2C1C4773" w14:textId="77777777" w:rsidR="00FC5EC5" w:rsidRDefault="00FC5EC5">
      <w:pPr>
        <w:spacing w:line="200" w:lineRule="exact"/>
      </w:pPr>
    </w:p>
    <w:p w14:paraId="53EDE290" w14:textId="77777777" w:rsidR="00FC5EC5" w:rsidRDefault="00FC5EC5">
      <w:pPr>
        <w:spacing w:line="200" w:lineRule="exact"/>
      </w:pPr>
    </w:p>
    <w:p w14:paraId="68199BB5" w14:textId="77777777" w:rsidR="00FC5EC5" w:rsidRDefault="00FC5EC5">
      <w:pPr>
        <w:spacing w:line="200" w:lineRule="exact"/>
      </w:pPr>
    </w:p>
    <w:p w14:paraId="39775016" w14:textId="77777777" w:rsidR="00FC5EC5" w:rsidRDefault="00FC5EC5">
      <w:pPr>
        <w:spacing w:line="200" w:lineRule="exact"/>
      </w:pPr>
    </w:p>
    <w:p w14:paraId="314833F6" w14:textId="77777777" w:rsidR="00FC5EC5" w:rsidRDefault="00FC5EC5">
      <w:pPr>
        <w:spacing w:before="10" w:line="280" w:lineRule="exact"/>
        <w:rPr>
          <w:sz w:val="28"/>
          <w:szCs w:val="28"/>
        </w:rPr>
      </w:pPr>
    </w:p>
    <w:p w14:paraId="39FE2149" w14:textId="77777777" w:rsidR="00FC5EC5" w:rsidRDefault="00665313">
      <w:pPr>
        <w:spacing w:before="18"/>
        <w:ind w:left="101"/>
        <w:rPr>
          <w:sz w:val="32"/>
          <w:szCs w:val="32"/>
        </w:rPr>
      </w:pPr>
      <w:r>
        <w:rPr>
          <w:sz w:val="32"/>
          <w:szCs w:val="32"/>
        </w:rPr>
        <w:t>};</w:t>
      </w:r>
    </w:p>
    <w:p w14:paraId="654FBAD8" w14:textId="77777777" w:rsidR="00FC5EC5" w:rsidRDefault="00FC5EC5">
      <w:pPr>
        <w:spacing w:before="8" w:line="100" w:lineRule="exact"/>
        <w:rPr>
          <w:sz w:val="10"/>
          <w:szCs w:val="10"/>
        </w:rPr>
      </w:pPr>
    </w:p>
    <w:p w14:paraId="3EBFDBB1" w14:textId="77777777" w:rsidR="00FC5EC5" w:rsidRDefault="00FC5EC5">
      <w:pPr>
        <w:spacing w:line="200" w:lineRule="exact"/>
      </w:pPr>
    </w:p>
    <w:p w14:paraId="615BEC5E" w14:textId="77777777" w:rsidR="00FC5EC5" w:rsidRDefault="00FC5EC5">
      <w:pPr>
        <w:spacing w:line="200" w:lineRule="exact"/>
      </w:pPr>
    </w:p>
    <w:p w14:paraId="1E87AE8A" w14:textId="77777777" w:rsidR="00FC5EC5" w:rsidRDefault="00FC5EC5">
      <w:pPr>
        <w:spacing w:line="200" w:lineRule="exact"/>
      </w:pPr>
    </w:p>
    <w:p w14:paraId="563F962F" w14:textId="77777777" w:rsidR="00FC5EC5" w:rsidRDefault="00FC5EC5">
      <w:pPr>
        <w:spacing w:line="200" w:lineRule="exact"/>
      </w:pPr>
    </w:p>
    <w:p w14:paraId="60716FCD" w14:textId="77777777" w:rsidR="00FC5EC5" w:rsidRDefault="00FC5EC5">
      <w:pPr>
        <w:spacing w:line="200" w:lineRule="exact"/>
      </w:pPr>
    </w:p>
    <w:p w14:paraId="7ADAE66F" w14:textId="77777777" w:rsidR="00FC5EC5" w:rsidRDefault="00FC5EC5">
      <w:pPr>
        <w:spacing w:line="200" w:lineRule="exact"/>
      </w:pPr>
    </w:p>
    <w:p w14:paraId="3AC71DCC" w14:textId="77777777" w:rsidR="00FC5EC5" w:rsidRDefault="00665313">
      <w:pPr>
        <w:spacing w:line="259" w:lineRule="auto"/>
        <w:ind w:left="101" w:right="63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sm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railway </w:t>
      </w:r>
      <w:proofErr w:type="spellStart"/>
      <w:r>
        <w:rPr>
          <w:sz w:val="32"/>
          <w:szCs w:val="32"/>
        </w:rPr>
        <w:t>route,string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st,string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ed,int</w:t>
      </w:r>
      <w:proofErr w:type="spell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nc</w:t>
      </w:r>
      <w:proofErr w:type="spellEnd"/>
      <w:r>
        <w:rPr>
          <w:sz w:val="32"/>
          <w:szCs w:val="32"/>
        </w:rPr>
        <w:t xml:space="preserve">)             //smart mapping function (check the start point , end point , </w:t>
      </w:r>
      <w:proofErr w:type="spellStart"/>
      <w:r>
        <w:rPr>
          <w:sz w:val="32"/>
          <w:szCs w:val="32"/>
        </w:rPr>
        <w:t>clculates</w:t>
      </w:r>
      <w:proofErr w:type="spellEnd"/>
      <w:r>
        <w:rPr>
          <w:sz w:val="32"/>
          <w:szCs w:val="32"/>
        </w:rPr>
        <w:t xml:space="preserve"> fare and displays the route</w:t>
      </w:r>
    </w:p>
    <w:p w14:paraId="03CEDD20" w14:textId="77777777" w:rsidR="00FC5EC5" w:rsidRDefault="00FC5EC5">
      <w:pPr>
        <w:spacing w:before="8" w:line="140" w:lineRule="exact"/>
        <w:rPr>
          <w:sz w:val="15"/>
          <w:szCs w:val="15"/>
        </w:rPr>
      </w:pPr>
    </w:p>
    <w:p w14:paraId="3205C913" w14:textId="77777777" w:rsidR="00FC5EC5" w:rsidRDefault="00665313">
      <w:pPr>
        <w:ind w:left="101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2FFBD70" w14:textId="77777777" w:rsidR="00FC5EC5" w:rsidRDefault="00FC5EC5">
      <w:pPr>
        <w:spacing w:before="8" w:line="140" w:lineRule="exact"/>
        <w:rPr>
          <w:sz w:val="14"/>
          <w:szCs w:val="14"/>
        </w:rPr>
      </w:pPr>
    </w:p>
    <w:p w14:paraId="48133BDE" w14:textId="77777777" w:rsidR="00FC5EC5" w:rsidRDefault="00FC5EC5">
      <w:pPr>
        <w:spacing w:line="200" w:lineRule="exact"/>
      </w:pPr>
    </w:p>
    <w:p w14:paraId="24EC86BF" w14:textId="77777777" w:rsidR="00FC5EC5" w:rsidRDefault="00FC5EC5">
      <w:pPr>
        <w:spacing w:line="200" w:lineRule="exact"/>
      </w:pPr>
    </w:p>
    <w:p w14:paraId="20FA11B9" w14:textId="77777777" w:rsidR="00FC5EC5" w:rsidRDefault="00FC5EC5">
      <w:pPr>
        <w:spacing w:line="200" w:lineRule="exact"/>
      </w:pPr>
    </w:p>
    <w:p w14:paraId="3486B2DC" w14:textId="77777777" w:rsidR="00FC5EC5" w:rsidRDefault="00665313">
      <w:pPr>
        <w:ind w:left="421"/>
        <w:rPr>
          <w:sz w:val="32"/>
          <w:szCs w:val="32"/>
        </w:rPr>
      </w:pPr>
      <w:r>
        <w:rPr>
          <w:sz w:val="32"/>
          <w:szCs w:val="32"/>
        </w:rPr>
        <w:t>if(</w:t>
      </w:r>
      <w:proofErr w:type="spellStart"/>
      <w:proofErr w:type="gramStart"/>
      <w:r>
        <w:rPr>
          <w:sz w:val="32"/>
          <w:szCs w:val="32"/>
        </w:rPr>
        <w:t>route.check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</w:t>
      </w:r>
      <w:proofErr w:type="spellEnd"/>
      <w:r>
        <w:rPr>
          <w:sz w:val="32"/>
          <w:szCs w:val="32"/>
        </w:rPr>
        <w:t>)==1)</w:t>
      </w:r>
    </w:p>
    <w:p w14:paraId="2E8874CB" w14:textId="77777777" w:rsidR="00FC5EC5" w:rsidRDefault="00FC5EC5">
      <w:pPr>
        <w:spacing w:before="7" w:line="140" w:lineRule="exact"/>
        <w:rPr>
          <w:sz w:val="14"/>
          <w:szCs w:val="14"/>
        </w:rPr>
      </w:pPr>
    </w:p>
    <w:p w14:paraId="43F5658A" w14:textId="77777777" w:rsidR="00FC5EC5" w:rsidRDefault="00FC5EC5">
      <w:pPr>
        <w:spacing w:line="200" w:lineRule="exact"/>
      </w:pPr>
    </w:p>
    <w:p w14:paraId="38453826" w14:textId="77777777" w:rsidR="00FC5EC5" w:rsidRDefault="00FC5EC5">
      <w:pPr>
        <w:spacing w:line="200" w:lineRule="exact"/>
      </w:pPr>
    </w:p>
    <w:p w14:paraId="5287DB8D" w14:textId="77777777" w:rsidR="00FC5EC5" w:rsidRDefault="00FC5EC5">
      <w:pPr>
        <w:spacing w:line="200" w:lineRule="exact"/>
      </w:pPr>
    </w:p>
    <w:p w14:paraId="40FE9095" w14:textId="77777777" w:rsidR="00FC5EC5" w:rsidRDefault="00665313">
      <w:pPr>
        <w:ind w:left="821"/>
        <w:rPr>
          <w:sz w:val="32"/>
          <w:szCs w:val="32"/>
        </w:rPr>
        <w:sectPr w:rsidR="00FC5EC5">
          <w:pgSz w:w="11920" w:h="16840"/>
          <w:pgMar w:top="1580" w:right="1400" w:bottom="280" w:left="1340" w:header="720" w:footer="720" w:gutter="0"/>
          <w:cols w:space="720"/>
        </w:sectPr>
      </w:pPr>
      <w:r>
        <w:rPr>
          <w:sz w:val="32"/>
          <w:szCs w:val="32"/>
        </w:rPr>
        <w:t>{</w:t>
      </w:r>
    </w:p>
    <w:p w14:paraId="00FD6E3D" w14:textId="77777777" w:rsidR="00FC5EC5" w:rsidRDefault="007C5DE0">
      <w:pPr>
        <w:spacing w:before="62"/>
        <w:ind w:left="1541"/>
        <w:rPr>
          <w:sz w:val="32"/>
          <w:szCs w:val="32"/>
        </w:rPr>
      </w:pPr>
      <w:r>
        <w:lastRenderedPageBreak/>
        <w:pict w14:anchorId="05F178A5">
          <v:group id="_x0000_s1174" alt="" style="position:absolute;left:0;text-align:left;margin-left:23.2pt;margin-top:23.95pt;width:549.1pt;height:794.35pt;z-index:-1033;mso-position-horizontal-relative:page;mso-position-vertical-relative:page" coordorigin="464,479" coordsize="10982,15887">
            <v:shape id="_x0000_s1175" alt="" style="position:absolute;left:480;top:488;width:75;height:0" coordorigin="480,488" coordsize="75,0" path="m480,488r76,e" filled="f" strokeweight=".85pt">
              <v:path arrowok="t"/>
            </v:shape>
            <v:shape id="_x0000_s1176" alt="" style="position:absolute;left:495;top:525;width:15;height:0" coordorigin="495,525" coordsize="15,0" path="m495,525r15,e" filled="f" strokecolor="white" strokeweight="3.1pt">
              <v:path arrowok="t"/>
            </v:shape>
            <v:shape id="_x0000_s1177" alt="" style="position:absolute;left:495;top:503;width:60;height:0" coordorigin="495,503" coordsize="60,0" path="m495,503r61,e" filled="f" strokecolor="white" strokeweight=".85pt">
              <v:path arrowok="t"/>
            </v:shape>
            <v:shape id="_x0000_s1178" alt="" style="position:absolute;left:510;top:518;width:45;height:0" coordorigin="510,518" coordsize="45,0" path="m510,518r46,e" filled="f" strokeweight=".85pt">
              <v:path arrowok="t"/>
            </v:shape>
            <v:shape id="_x0000_s1179" alt="" style="position:absolute;left:525;top:540;width:15;height:0" coordorigin="525,540" coordsize="15,0" path="m525,540r15,e" filled="f" strokecolor="white" strokeweight="1.6pt">
              <v:path arrowok="t"/>
            </v:shape>
            <v:shape id="_x0000_s1180" alt="" style="position:absolute;left:525;top:533;width:30;height:0" coordorigin="525,533" coordsize="30,0" path="m525,533r31,e" filled="f" strokecolor="white" strokeweight=".85pt">
              <v:path arrowok="t"/>
            </v:shape>
            <v:shape id="_x0000_s1181" alt="" style="position:absolute;left:556;top:488;width:10799;height:0" coordorigin="556,488" coordsize="10799,0" path="m556,488r10799,e" filled="f" strokeweight=".85pt">
              <v:path arrowok="t"/>
            </v:shape>
            <v:shape id="_x0000_s1182" alt="" style="position:absolute;left:556;top:518;width:10799;height:0" coordorigin="556,518" coordsize="10799,0" path="m556,518r10799,e" filled="f" strokeweight=".85pt">
              <v:path arrowok="t"/>
            </v:shape>
            <v:shape id="_x0000_s1183" alt="" style="position:absolute;left:556;top:548;width:10799;height:0" coordorigin="556,548" coordsize="10799,0" path="m556,548r10799,e" filled="f" strokeweight=".85pt">
              <v:path arrowok="t"/>
            </v:shape>
            <v:shape id="_x0000_s1184" alt="" style="position:absolute;left:11355;top:488;width:75;height:0" coordorigin="11355,488" coordsize="75,0" path="m11355,488r75,e" filled="f" strokeweight=".85pt">
              <v:path arrowok="t"/>
            </v:shape>
            <v:shape id="_x0000_s1185" alt="" style="position:absolute;left:11400;top:525;width:15;height:0" coordorigin="11400,525" coordsize="15,0" path="m11400,525r15,e" filled="f" strokecolor="white" strokeweight="3.1pt">
              <v:path arrowok="t"/>
            </v:shape>
            <v:shape id="_x0000_s1186" alt="" style="position:absolute;left:11355;top:503;width:60;height:0" coordorigin="11355,503" coordsize="60,0" path="m11355,503r60,e" filled="f" strokecolor="white" strokeweight=".85pt">
              <v:path arrowok="t"/>
            </v:shape>
            <v:shape id="_x0000_s1187" alt="" style="position:absolute;left:11355;top:518;width:45;height:0" coordorigin="11355,518" coordsize="45,0" path="m11355,518r45,e" filled="f" strokeweight=".85pt">
              <v:path arrowok="t"/>
            </v:shape>
            <v:shape id="_x0000_s1188" alt="" style="position:absolute;left:11370;top:540;width:15;height:0" coordorigin="11370,540" coordsize="15,0" path="m11370,540r15,e" filled="f" strokecolor="white" strokeweight="1.6pt">
              <v:path arrowok="t"/>
            </v:shape>
            <v:shape id="_x0000_s1189" alt="" style="position:absolute;left:11355;top:533;width:30;height:0" coordorigin="11355,533" coordsize="30,0" path="m11355,533r30,e" filled="f" strokecolor="white" strokeweight=".85pt">
              <v:path arrowok="t"/>
            </v:shape>
            <v:shape id="_x0000_s1190" alt="" style="position:absolute;left:488;top:510;width:0;height:15825" coordorigin="488,510" coordsize="0,15825" path="m488,510r,15825e" filled="f" strokeweight=".85pt">
              <v:path arrowok="t"/>
            </v:shape>
            <v:shape id="_x0000_s1191" alt="" style="position:absolute;left:518;top:525;width:0;height:15795" coordorigin="518,525" coordsize="0,15795" path="m518,525r,15795e" filled="f" strokeweight=".85pt">
              <v:path arrowok="t"/>
            </v:shape>
            <v:shape id="_x0000_s1192" alt="" style="position:absolute;left:548;top:540;width:0;height:15766" coordorigin="548,540" coordsize="0,15766" path="m548,540r,15765e" filled="f" strokeweight=".30869mm">
              <v:path arrowok="t"/>
            </v:shape>
            <v:shape id="_x0000_s1193" alt="" style="position:absolute;left:11423;top:510;width:0;height:15825" coordorigin="11423,510" coordsize="0,15825" path="m11423,510r,15825e" filled="f" strokeweight=".85pt">
              <v:path arrowok="t"/>
            </v:shape>
            <v:shape id="_x0000_s1194" alt="" style="position:absolute;left:11393;top:525;width:0;height:15795" coordorigin="11393,525" coordsize="0,15795" path="m11393,525r,15795e" filled="f" strokeweight=".85pt">
              <v:path arrowok="t"/>
            </v:shape>
            <v:shape id="_x0000_s1195" alt="" style="position:absolute;left:11363;top:540;width:0;height:15765" coordorigin="11363,540" coordsize="0,15765" path="m11363,540r,15765e" filled="f" strokeweight=".85pt">
              <v:path arrowok="t"/>
            </v:shape>
            <v:shape id="_x0000_s1196" alt="" style="position:absolute;left:480;top:16358;width:75;height:0" coordorigin="480,16358" coordsize="75,0" path="m480,16358r76,e" filled="f" strokeweight=".85pt">
              <v:path arrowok="t"/>
            </v:shape>
            <v:shape id="_x0000_s1197" alt="" style="position:absolute;left:495;top:16320;width:15;height:0" coordorigin="495,16320" coordsize="15,0" path="m495,16320r15,e" filled="f" strokecolor="white" strokeweight="3.1pt">
              <v:path arrowok="t"/>
            </v:shape>
            <v:shape id="_x0000_s1198" alt="" style="position:absolute;left:495;top:16343;width:60;height:0" coordorigin="495,16343" coordsize="60,0" path="m495,16343r61,e" filled="f" strokecolor="white" strokeweight=".85pt">
              <v:path arrowok="t"/>
            </v:shape>
            <v:shape id="_x0000_s1199" alt="" style="position:absolute;left:510;top:16328;width:45;height:0" coordorigin="510,16328" coordsize="45,0" path="m510,16328r46,e" filled="f" strokeweight=".85pt">
              <v:path arrowok="t"/>
            </v:shape>
            <v:shape id="_x0000_s1200" alt="" style="position:absolute;left:525;top:16305;width:15;height:0" coordorigin="525,16305" coordsize="15,0" path="m525,16305r15,e" filled="f" strokecolor="white" strokeweight="1.6pt">
              <v:path arrowok="t"/>
            </v:shape>
            <v:shape id="_x0000_s1201" alt="" style="position:absolute;left:525;top:16313;width:30;height:0" coordorigin="525,16313" coordsize="30,0" path="m525,16313r31,e" filled="f" strokecolor="white" strokeweight=".85pt">
              <v:path arrowok="t"/>
            </v:shape>
            <v:shape id="_x0000_s1202" alt="" style="position:absolute;left:556;top:16358;width:10799;height:0" coordorigin="556,16358" coordsize="10799,0" path="m556,16358r10799,e" filled="f" strokeweight=".85pt">
              <v:path arrowok="t"/>
            </v:shape>
            <v:shape id="_x0000_s1203" alt="" style="position:absolute;left:556;top:16328;width:10799;height:0" coordorigin="556,16328" coordsize="10799,0" path="m556,16328r10799,e" filled="f" strokeweight=".85pt">
              <v:path arrowok="t"/>
            </v:shape>
            <v:shape id="_x0000_s1204" alt="" style="position:absolute;left:556;top:16298;width:10799;height:0" coordorigin="556,16298" coordsize="10799,0" path="m556,16298r10799,e" filled="f" strokeweight=".85pt">
              <v:path arrowok="t"/>
            </v:shape>
            <v:shape id="_x0000_s1205" alt="" style="position:absolute;left:11355;top:16358;width:75;height:0" coordorigin="11355,16358" coordsize="75,0" path="m11355,16358r75,e" filled="f" strokeweight=".85pt">
              <v:path arrowok="t"/>
            </v:shape>
            <v:shape id="_x0000_s1206" alt="" style="position:absolute;left:11400;top:16320;width:15;height:0" coordorigin="11400,16320" coordsize="15,0" path="m11400,16320r15,e" filled="f" strokecolor="white" strokeweight="3.1pt">
              <v:path arrowok="t"/>
            </v:shape>
            <v:shape id="_x0000_s1207" alt="" style="position:absolute;left:11355;top:16343;width:60;height:0" coordorigin="11355,16343" coordsize="60,0" path="m11355,16343r60,e" filled="f" strokecolor="white" strokeweight=".85pt">
              <v:path arrowok="t"/>
            </v:shape>
            <v:shape id="_x0000_s1208" alt="" style="position:absolute;left:11355;top:16328;width:45;height:0" coordorigin="11355,16328" coordsize="45,0" path="m11355,16328r45,e" filled="f" strokeweight=".85pt">
              <v:path arrowok="t"/>
            </v:shape>
            <v:shape id="_x0000_s1209" alt="" style="position:absolute;left:11370;top:16305;width:15;height:0" coordorigin="11370,16305" coordsize="15,0" path="m11370,16305r15,e" filled="f" strokecolor="white" strokeweight="1.6pt">
              <v:path arrowok="t"/>
            </v:shape>
            <v:shape id="_x0000_s1210" alt="" style="position:absolute;left:11355;top:16313;width:30;height:0" coordorigin="11355,16313" coordsize="30,0" path="m11355,16313r30,e" filled="f" strokecolor="white" strokeweight=".85pt">
              <v:path arrowok="t"/>
            </v:shape>
            <w10:wrap anchorx="page" anchory="page"/>
          </v:group>
        </w:pict>
      </w:r>
      <w:r w:rsidR="00665313">
        <w:rPr>
          <w:sz w:val="32"/>
          <w:szCs w:val="32"/>
        </w:rPr>
        <w:t>railway *r=&amp;</w:t>
      </w:r>
      <w:proofErr w:type="gramStart"/>
      <w:r w:rsidR="00665313">
        <w:rPr>
          <w:sz w:val="32"/>
          <w:szCs w:val="32"/>
        </w:rPr>
        <w:t>route;</w:t>
      </w:r>
      <w:proofErr w:type="gramEnd"/>
    </w:p>
    <w:p w14:paraId="157ABFED" w14:textId="77777777" w:rsidR="00FC5EC5" w:rsidRDefault="00FC5EC5">
      <w:pPr>
        <w:spacing w:before="7" w:line="140" w:lineRule="exact"/>
        <w:rPr>
          <w:sz w:val="14"/>
          <w:szCs w:val="14"/>
        </w:rPr>
      </w:pPr>
    </w:p>
    <w:p w14:paraId="2121AF8F" w14:textId="77777777" w:rsidR="00FC5EC5" w:rsidRDefault="00FC5EC5">
      <w:pPr>
        <w:spacing w:line="200" w:lineRule="exact"/>
      </w:pPr>
    </w:p>
    <w:p w14:paraId="2458B25E" w14:textId="77777777" w:rsidR="00FC5EC5" w:rsidRDefault="00FC5EC5">
      <w:pPr>
        <w:spacing w:line="200" w:lineRule="exact"/>
      </w:pPr>
    </w:p>
    <w:p w14:paraId="79BF7ED3" w14:textId="77777777" w:rsidR="00FC5EC5" w:rsidRDefault="00FC5EC5">
      <w:pPr>
        <w:spacing w:line="200" w:lineRule="exact"/>
      </w:pPr>
    </w:p>
    <w:p w14:paraId="42714F76" w14:textId="77777777" w:rsidR="00FC5EC5" w:rsidRDefault="00665313">
      <w:pPr>
        <w:ind w:left="741"/>
        <w:rPr>
          <w:sz w:val="32"/>
          <w:szCs w:val="32"/>
        </w:rPr>
      </w:pPr>
      <w:r>
        <w:rPr>
          <w:sz w:val="32"/>
          <w:szCs w:val="32"/>
        </w:rPr>
        <w:t>while(r-&gt;</w:t>
      </w:r>
      <w:proofErr w:type="spellStart"/>
      <w:proofErr w:type="gramStart"/>
      <w:r>
        <w:rPr>
          <w:sz w:val="32"/>
          <w:szCs w:val="32"/>
        </w:rPr>
        <w:t>stname</w:t>
      </w:r>
      <w:proofErr w:type="spellEnd"/>
      <w:r>
        <w:rPr>
          <w:sz w:val="32"/>
          <w:szCs w:val="32"/>
        </w:rPr>
        <w:t>!=</w:t>
      </w:r>
      <w:proofErr w:type="spellStart"/>
      <w:proofErr w:type="gramEnd"/>
      <w:r>
        <w:rPr>
          <w:sz w:val="32"/>
          <w:szCs w:val="32"/>
        </w:rPr>
        <w:t>st</w:t>
      </w:r>
      <w:proofErr w:type="spellEnd"/>
      <w:r>
        <w:rPr>
          <w:sz w:val="32"/>
          <w:szCs w:val="32"/>
        </w:rPr>
        <w:t>)</w:t>
      </w:r>
    </w:p>
    <w:p w14:paraId="10024C32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4331C3F9" w14:textId="77777777" w:rsidR="00FC5EC5" w:rsidRDefault="00665313">
      <w:pPr>
        <w:spacing w:line="360" w:lineRule="exact"/>
        <w:ind w:left="741"/>
        <w:rPr>
          <w:sz w:val="32"/>
          <w:szCs w:val="32"/>
        </w:rPr>
      </w:pPr>
      <w:r>
        <w:rPr>
          <w:position w:val="-1"/>
          <w:sz w:val="32"/>
          <w:szCs w:val="32"/>
        </w:rPr>
        <w:t>{</w:t>
      </w:r>
    </w:p>
    <w:p w14:paraId="67380EEE" w14:textId="77777777" w:rsidR="00FC5EC5" w:rsidRDefault="00FC5EC5">
      <w:pPr>
        <w:spacing w:line="180" w:lineRule="exact"/>
        <w:rPr>
          <w:sz w:val="18"/>
          <w:szCs w:val="18"/>
        </w:rPr>
      </w:pPr>
    </w:p>
    <w:p w14:paraId="6CA1BABE" w14:textId="77777777" w:rsidR="00FC5EC5" w:rsidRDefault="00665313">
      <w:pPr>
        <w:spacing w:before="18"/>
        <w:ind w:left="1061"/>
        <w:rPr>
          <w:sz w:val="32"/>
          <w:szCs w:val="32"/>
        </w:rPr>
      </w:pPr>
      <w:r>
        <w:rPr>
          <w:sz w:val="32"/>
          <w:szCs w:val="32"/>
        </w:rPr>
        <w:t>r=r-&gt;</w:t>
      </w:r>
      <w:proofErr w:type="gramStart"/>
      <w:r>
        <w:rPr>
          <w:sz w:val="32"/>
          <w:szCs w:val="32"/>
        </w:rPr>
        <w:t>next;</w:t>
      </w:r>
      <w:proofErr w:type="gramEnd"/>
    </w:p>
    <w:p w14:paraId="1385F5A6" w14:textId="77777777" w:rsidR="00FC5EC5" w:rsidRDefault="00FC5EC5">
      <w:pPr>
        <w:spacing w:before="8" w:line="180" w:lineRule="exact"/>
        <w:rPr>
          <w:sz w:val="18"/>
          <w:szCs w:val="18"/>
        </w:rPr>
      </w:pPr>
    </w:p>
    <w:p w14:paraId="152DA711" w14:textId="77777777" w:rsidR="00FC5EC5" w:rsidRDefault="00665313">
      <w:pPr>
        <w:spacing w:line="360" w:lineRule="exact"/>
        <w:ind w:left="741"/>
        <w:rPr>
          <w:sz w:val="32"/>
          <w:szCs w:val="32"/>
        </w:rPr>
      </w:pPr>
      <w:r>
        <w:rPr>
          <w:position w:val="-1"/>
          <w:sz w:val="32"/>
          <w:szCs w:val="32"/>
        </w:rPr>
        <w:t>}</w:t>
      </w:r>
    </w:p>
    <w:p w14:paraId="136EEEC7" w14:textId="77777777" w:rsidR="00FC5EC5" w:rsidRDefault="00FC5EC5">
      <w:pPr>
        <w:spacing w:before="5" w:line="120" w:lineRule="exact"/>
        <w:rPr>
          <w:sz w:val="13"/>
          <w:szCs w:val="13"/>
        </w:rPr>
      </w:pPr>
    </w:p>
    <w:p w14:paraId="21CAF33B" w14:textId="77777777" w:rsidR="00FC5EC5" w:rsidRDefault="00FC5EC5">
      <w:pPr>
        <w:spacing w:line="200" w:lineRule="exact"/>
      </w:pPr>
    </w:p>
    <w:p w14:paraId="01E1D4FC" w14:textId="77777777" w:rsidR="00FC5EC5" w:rsidRDefault="00FC5EC5">
      <w:pPr>
        <w:spacing w:line="200" w:lineRule="exact"/>
      </w:pPr>
    </w:p>
    <w:p w14:paraId="4FB48403" w14:textId="77777777" w:rsidR="00FC5EC5" w:rsidRDefault="00FC5EC5">
      <w:pPr>
        <w:spacing w:line="200" w:lineRule="exact"/>
      </w:pPr>
    </w:p>
    <w:p w14:paraId="5B395755" w14:textId="77777777" w:rsidR="00FC5EC5" w:rsidRDefault="00665313">
      <w:pPr>
        <w:spacing w:before="18"/>
        <w:ind w:left="741"/>
        <w:rPr>
          <w:sz w:val="32"/>
          <w:szCs w:val="32"/>
        </w:rPr>
      </w:pPr>
      <w:r>
        <w:rPr>
          <w:sz w:val="32"/>
          <w:szCs w:val="32"/>
        </w:rPr>
        <w:t>if(r-&gt;check(ed)==1)</w:t>
      </w:r>
    </w:p>
    <w:p w14:paraId="41D84C78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21FA6359" w14:textId="77777777" w:rsidR="00FC5EC5" w:rsidRDefault="00665313">
      <w:pPr>
        <w:ind w:left="1541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DC21950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3A51CC95" w14:textId="77777777" w:rsidR="00FC5EC5" w:rsidRDefault="00665313">
      <w:pPr>
        <w:ind w:left="821"/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nc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1;</w:t>
      </w:r>
      <w:proofErr w:type="gramEnd"/>
    </w:p>
    <w:p w14:paraId="6F2244A5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10B069F3" w14:textId="77777777" w:rsidR="00FC5EC5" w:rsidRDefault="00665313">
      <w:pPr>
        <w:ind w:left="1061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&lt;&lt;"\n\t\</w:t>
      </w:r>
      <w:proofErr w:type="spellStart"/>
      <w:r>
        <w:rPr>
          <w:sz w:val="32"/>
          <w:szCs w:val="32"/>
        </w:rPr>
        <w:t>tTotal</w:t>
      </w:r>
      <w:proofErr w:type="spellEnd"/>
      <w:r>
        <w:rPr>
          <w:sz w:val="32"/>
          <w:szCs w:val="32"/>
        </w:rPr>
        <w:t xml:space="preserve"> Fare of the route: "&lt;&lt;(r-&gt;</w:t>
      </w:r>
      <w:proofErr w:type="spellStart"/>
      <w:r>
        <w:rPr>
          <w:sz w:val="32"/>
          <w:szCs w:val="32"/>
        </w:rPr>
        <w:t>faref</w:t>
      </w:r>
      <w:proofErr w:type="spellEnd"/>
      <w:r>
        <w:rPr>
          <w:sz w:val="32"/>
          <w:szCs w:val="32"/>
        </w:rPr>
        <w:t>(ed)</w:t>
      </w:r>
      <w:proofErr w:type="gramStart"/>
      <w:r>
        <w:rPr>
          <w:sz w:val="32"/>
          <w:szCs w:val="32"/>
        </w:rPr>
        <w:t>-(</w:t>
      </w:r>
      <w:proofErr w:type="gramEnd"/>
      <w:r>
        <w:rPr>
          <w:sz w:val="32"/>
          <w:szCs w:val="32"/>
        </w:rPr>
        <w:t>r-</w:t>
      </w:r>
    </w:p>
    <w:p w14:paraId="5ADD5A6E" w14:textId="77777777" w:rsidR="00FC5EC5" w:rsidRDefault="00665313">
      <w:pPr>
        <w:spacing w:before="32"/>
        <w:ind w:left="101"/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>
        <w:rPr>
          <w:sz w:val="32"/>
          <w:szCs w:val="32"/>
        </w:rPr>
        <w:t>ffp</w:t>
      </w:r>
      <w:proofErr w:type="spellEnd"/>
      <w:proofErr w:type="gramStart"/>
      <w:r>
        <w:rPr>
          <w:sz w:val="32"/>
          <w:szCs w:val="32"/>
        </w:rPr>
        <w:t>))&lt;</w:t>
      </w:r>
      <w:proofErr w:type="gramEnd"/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78E30EEA" w14:textId="77777777" w:rsidR="00FC5EC5" w:rsidRDefault="00FC5EC5">
      <w:pPr>
        <w:spacing w:before="2" w:line="140" w:lineRule="exact"/>
        <w:rPr>
          <w:sz w:val="14"/>
          <w:szCs w:val="14"/>
        </w:rPr>
      </w:pPr>
    </w:p>
    <w:p w14:paraId="39C028DC" w14:textId="77777777" w:rsidR="00FC5EC5" w:rsidRDefault="00FC5EC5">
      <w:pPr>
        <w:spacing w:line="200" w:lineRule="exact"/>
      </w:pPr>
    </w:p>
    <w:p w14:paraId="1BEC5185" w14:textId="77777777" w:rsidR="00FC5EC5" w:rsidRDefault="00FC5EC5">
      <w:pPr>
        <w:spacing w:line="200" w:lineRule="exact"/>
      </w:pPr>
    </w:p>
    <w:p w14:paraId="54002DBD" w14:textId="77777777" w:rsidR="00FC5EC5" w:rsidRDefault="00FC5EC5">
      <w:pPr>
        <w:spacing w:line="200" w:lineRule="exact"/>
      </w:pPr>
    </w:p>
    <w:p w14:paraId="25E77E02" w14:textId="77777777" w:rsidR="00FC5EC5" w:rsidRDefault="00665313">
      <w:pPr>
        <w:ind w:left="741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&lt;&lt;"\t\</w:t>
      </w:r>
      <w:proofErr w:type="spellStart"/>
      <w:r>
        <w:rPr>
          <w:sz w:val="32"/>
          <w:szCs w:val="32"/>
        </w:rPr>
        <w:t>tThe</w:t>
      </w:r>
      <w:proofErr w:type="spellEnd"/>
      <w:r>
        <w:rPr>
          <w:sz w:val="32"/>
          <w:szCs w:val="32"/>
        </w:rPr>
        <w:t xml:space="preserve"> route </w:t>
      </w:r>
      <w:proofErr w:type="gramStart"/>
      <w:r>
        <w:rPr>
          <w:sz w:val="32"/>
          <w:szCs w:val="32"/>
        </w:rPr>
        <w:t>is  "</w:t>
      </w:r>
      <w:proofErr w:type="gramEnd"/>
      <w:r>
        <w:rPr>
          <w:sz w:val="32"/>
          <w:szCs w:val="32"/>
        </w:rPr>
        <w:t>;</w:t>
      </w:r>
    </w:p>
    <w:p w14:paraId="3CD9DE1B" w14:textId="77777777" w:rsidR="00FC5EC5" w:rsidRDefault="00FC5EC5">
      <w:pPr>
        <w:spacing w:before="8" w:line="140" w:lineRule="exact"/>
        <w:rPr>
          <w:sz w:val="14"/>
          <w:szCs w:val="14"/>
        </w:rPr>
      </w:pPr>
    </w:p>
    <w:p w14:paraId="0D2A8150" w14:textId="77777777" w:rsidR="00FC5EC5" w:rsidRDefault="00FC5EC5">
      <w:pPr>
        <w:spacing w:line="200" w:lineRule="exact"/>
      </w:pPr>
    </w:p>
    <w:p w14:paraId="32AF82D3" w14:textId="77777777" w:rsidR="00FC5EC5" w:rsidRDefault="00FC5EC5">
      <w:pPr>
        <w:spacing w:line="200" w:lineRule="exact"/>
      </w:pPr>
    </w:p>
    <w:p w14:paraId="123AAB4D" w14:textId="77777777" w:rsidR="00FC5EC5" w:rsidRDefault="00FC5EC5">
      <w:pPr>
        <w:spacing w:line="200" w:lineRule="exact"/>
      </w:pPr>
    </w:p>
    <w:p w14:paraId="6FCA69DC" w14:textId="77777777" w:rsidR="00FC5EC5" w:rsidRDefault="00665313">
      <w:pPr>
        <w:ind w:left="741"/>
        <w:rPr>
          <w:sz w:val="32"/>
          <w:szCs w:val="32"/>
        </w:rPr>
      </w:pPr>
      <w:r>
        <w:rPr>
          <w:sz w:val="32"/>
          <w:szCs w:val="32"/>
        </w:rPr>
        <w:t>while(r-&gt;</w:t>
      </w:r>
      <w:proofErr w:type="spellStart"/>
      <w:proofErr w:type="gramStart"/>
      <w:r>
        <w:rPr>
          <w:sz w:val="32"/>
          <w:szCs w:val="32"/>
        </w:rPr>
        <w:t>stname</w:t>
      </w:r>
      <w:proofErr w:type="spellEnd"/>
      <w:r>
        <w:rPr>
          <w:sz w:val="32"/>
          <w:szCs w:val="32"/>
        </w:rPr>
        <w:t>!=</w:t>
      </w:r>
      <w:proofErr w:type="gramEnd"/>
      <w:r>
        <w:rPr>
          <w:sz w:val="32"/>
          <w:szCs w:val="32"/>
        </w:rPr>
        <w:t>ed)</w:t>
      </w:r>
    </w:p>
    <w:p w14:paraId="434C024D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560114AB" w14:textId="77777777" w:rsidR="00FC5EC5" w:rsidRDefault="00665313">
      <w:pPr>
        <w:spacing w:line="360" w:lineRule="exact"/>
        <w:ind w:left="741"/>
        <w:rPr>
          <w:sz w:val="32"/>
          <w:szCs w:val="32"/>
        </w:rPr>
      </w:pPr>
      <w:r>
        <w:rPr>
          <w:position w:val="-1"/>
          <w:sz w:val="32"/>
          <w:szCs w:val="32"/>
        </w:rPr>
        <w:t>{</w:t>
      </w:r>
    </w:p>
    <w:p w14:paraId="0282D604" w14:textId="77777777" w:rsidR="00FC5EC5" w:rsidRDefault="00FC5EC5">
      <w:pPr>
        <w:spacing w:before="5" w:line="160" w:lineRule="exact"/>
        <w:rPr>
          <w:sz w:val="17"/>
          <w:szCs w:val="17"/>
        </w:rPr>
      </w:pPr>
    </w:p>
    <w:p w14:paraId="70590E86" w14:textId="77777777" w:rsidR="00FC5EC5" w:rsidRDefault="00665313">
      <w:pPr>
        <w:spacing w:before="18"/>
        <w:ind w:left="1061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&lt;&lt;r-&gt;</w:t>
      </w:r>
      <w:proofErr w:type="spellStart"/>
      <w:r>
        <w:rPr>
          <w:sz w:val="32"/>
          <w:szCs w:val="32"/>
        </w:rPr>
        <w:t>stname</w:t>
      </w:r>
      <w:proofErr w:type="spellEnd"/>
      <w:r>
        <w:rPr>
          <w:sz w:val="32"/>
          <w:szCs w:val="32"/>
        </w:rPr>
        <w:t xml:space="preserve">&lt;&lt;" ---&gt; </w:t>
      </w:r>
      <w:proofErr w:type="gramStart"/>
      <w:r>
        <w:rPr>
          <w:sz w:val="32"/>
          <w:szCs w:val="32"/>
        </w:rPr>
        <w:t>";</w:t>
      </w:r>
      <w:proofErr w:type="gramEnd"/>
    </w:p>
    <w:p w14:paraId="238F17EE" w14:textId="77777777" w:rsidR="00FC5EC5" w:rsidRDefault="00FC5EC5">
      <w:pPr>
        <w:spacing w:before="3" w:line="180" w:lineRule="exact"/>
        <w:rPr>
          <w:sz w:val="19"/>
          <w:szCs w:val="19"/>
        </w:rPr>
      </w:pPr>
    </w:p>
    <w:p w14:paraId="4395C992" w14:textId="77777777" w:rsidR="00FC5EC5" w:rsidRDefault="00665313">
      <w:pPr>
        <w:ind w:left="1061"/>
        <w:rPr>
          <w:sz w:val="32"/>
          <w:szCs w:val="32"/>
        </w:rPr>
      </w:pPr>
      <w:r>
        <w:rPr>
          <w:sz w:val="32"/>
          <w:szCs w:val="32"/>
        </w:rPr>
        <w:t>r=r-&gt;</w:t>
      </w:r>
      <w:proofErr w:type="gramStart"/>
      <w:r>
        <w:rPr>
          <w:sz w:val="32"/>
          <w:szCs w:val="32"/>
        </w:rPr>
        <w:t>next;</w:t>
      </w:r>
      <w:proofErr w:type="gramEnd"/>
    </w:p>
    <w:p w14:paraId="6462C426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3C0BC50A" w14:textId="77777777" w:rsidR="00FC5EC5" w:rsidRDefault="00665313">
      <w:pPr>
        <w:spacing w:line="360" w:lineRule="exact"/>
        <w:ind w:left="821"/>
        <w:rPr>
          <w:sz w:val="32"/>
          <w:szCs w:val="32"/>
        </w:rPr>
      </w:pPr>
      <w:r>
        <w:rPr>
          <w:position w:val="-1"/>
          <w:sz w:val="32"/>
          <w:szCs w:val="32"/>
        </w:rPr>
        <w:t>}</w:t>
      </w:r>
    </w:p>
    <w:p w14:paraId="2A92E54E" w14:textId="77777777" w:rsidR="00FC5EC5" w:rsidRDefault="00FC5EC5">
      <w:pPr>
        <w:spacing w:before="6" w:line="120" w:lineRule="exact"/>
        <w:rPr>
          <w:sz w:val="13"/>
          <w:szCs w:val="13"/>
        </w:rPr>
      </w:pPr>
    </w:p>
    <w:p w14:paraId="60739E8D" w14:textId="77777777" w:rsidR="00FC5EC5" w:rsidRDefault="00FC5EC5">
      <w:pPr>
        <w:spacing w:line="200" w:lineRule="exact"/>
      </w:pPr>
    </w:p>
    <w:p w14:paraId="4E96706C" w14:textId="77777777" w:rsidR="00FC5EC5" w:rsidRDefault="00FC5EC5">
      <w:pPr>
        <w:spacing w:line="200" w:lineRule="exact"/>
      </w:pPr>
    </w:p>
    <w:p w14:paraId="7C63B9F8" w14:textId="77777777" w:rsidR="00FC5EC5" w:rsidRDefault="00FC5EC5">
      <w:pPr>
        <w:spacing w:line="200" w:lineRule="exact"/>
      </w:pPr>
    </w:p>
    <w:p w14:paraId="18E25E06" w14:textId="77777777" w:rsidR="00FC5EC5" w:rsidRDefault="00665313">
      <w:pPr>
        <w:spacing w:before="18"/>
        <w:ind w:left="741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&lt;&lt;r-&gt;</w:t>
      </w:r>
      <w:proofErr w:type="spellStart"/>
      <w:r>
        <w:rPr>
          <w:sz w:val="32"/>
          <w:szCs w:val="32"/>
        </w:rPr>
        <w:t>stname</w:t>
      </w:r>
      <w:proofErr w:type="spellEnd"/>
      <w:r>
        <w:rPr>
          <w:sz w:val="32"/>
          <w:szCs w:val="32"/>
        </w:rPr>
        <w:t>&lt;&lt;"\n\n</w:t>
      </w:r>
      <w:proofErr w:type="gramStart"/>
      <w:r>
        <w:rPr>
          <w:sz w:val="32"/>
          <w:szCs w:val="32"/>
        </w:rPr>
        <w:t>";</w:t>
      </w:r>
      <w:proofErr w:type="gramEnd"/>
    </w:p>
    <w:p w14:paraId="3F3DDAA1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42F93325" w14:textId="77777777" w:rsidR="00FC5EC5" w:rsidRDefault="00665313">
      <w:pPr>
        <w:ind w:left="421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D2BF86B" w14:textId="77777777" w:rsidR="00FC5EC5" w:rsidRDefault="00FC5EC5">
      <w:pPr>
        <w:spacing w:before="8" w:line="140" w:lineRule="exact"/>
        <w:rPr>
          <w:sz w:val="14"/>
          <w:szCs w:val="14"/>
        </w:rPr>
      </w:pPr>
    </w:p>
    <w:p w14:paraId="4AE602E1" w14:textId="77777777" w:rsidR="00FC5EC5" w:rsidRDefault="00FC5EC5">
      <w:pPr>
        <w:spacing w:line="200" w:lineRule="exact"/>
      </w:pPr>
    </w:p>
    <w:p w14:paraId="75093BB1" w14:textId="77777777" w:rsidR="00FC5EC5" w:rsidRDefault="00FC5EC5">
      <w:pPr>
        <w:spacing w:line="200" w:lineRule="exact"/>
      </w:pPr>
    </w:p>
    <w:p w14:paraId="7E43D9DA" w14:textId="77777777" w:rsidR="00FC5EC5" w:rsidRDefault="00FC5EC5">
      <w:pPr>
        <w:spacing w:line="200" w:lineRule="exact"/>
      </w:pPr>
    </w:p>
    <w:p w14:paraId="0C097769" w14:textId="77777777" w:rsidR="00FC5EC5" w:rsidRDefault="00665313">
      <w:pPr>
        <w:ind w:left="421"/>
        <w:rPr>
          <w:sz w:val="32"/>
          <w:szCs w:val="32"/>
        </w:rPr>
        <w:sectPr w:rsidR="00FC5EC5">
          <w:pgSz w:w="11920" w:h="16840"/>
          <w:pgMar w:top="1380" w:right="1680" w:bottom="280" w:left="1340" w:header="720" w:footer="720" w:gutter="0"/>
          <w:cols w:space="720"/>
        </w:sectPr>
      </w:pPr>
      <w:r>
        <w:rPr>
          <w:sz w:val="32"/>
          <w:szCs w:val="32"/>
        </w:rPr>
        <w:t>}</w:t>
      </w:r>
    </w:p>
    <w:p w14:paraId="6236AA52" w14:textId="77777777" w:rsidR="00FC5EC5" w:rsidRDefault="007C5DE0">
      <w:pPr>
        <w:spacing w:before="8" w:line="180" w:lineRule="exact"/>
        <w:rPr>
          <w:sz w:val="19"/>
          <w:szCs w:val="19"/>
        </w:rPr>
      </w:pPr>
      <w:r>
        <w:lastRenderedPageBreak/>
        <w:pict w14:anchorId="7F6B9C05">
          <v:group id="_x0000_s1137" alt="" style="position:absolute;margin-left:23.2pt;margin-top:23.95pt;width:549.1pt;height:794.35pt;z-index:-1032;mso-position-horizontal-relative:page;mso-position-vertical-relative:page" coordorigin="464,479" coordsize="10982,15887">
            <v:shape id="_x0000_s1138" alt="" style="position:absolute;left:480;top:488;width:75;height:0" coordorigin="480,488" coordsize="75,0" path="m480,488r76,e" filled="f" strokeweight=".85pt">
              <v:path arrowok="t"/>
            </v:shape>
            <v:shape id="_x0000_s1139" alt="" style="position:absolute;left:495;top:525;width:15;height:0" coordorigin="495,525" coordsize="15,0" path="m495,525r15,e" filled="f" strokecolor="white" strokeweight="3.1pt">
              <v:path arrowok="t"/>
            </v:shape>
            <v:shape id="_x0000_s1140" alt="" style="position:absolute;left:495;top:503;width:60;height:0" coordorigin="495,503" coordsize="60,0" path="m495,503r61,e" filled="f" strokecolor="white" strokeweight=".85pt">
              <v:path arrowok="t"/>
            </v:shape>
            <v:shape id="_x0000_s1141" alt="" style="position:absolute;left:510;top:518;width:45;height:0" coordorigin="510,518" coordsize="45,0" path="m510,518r46,e" filled="f" strokeweight=".85pt">
              <v:path arrowok="t"/>
            </v:shape>
            <v:shape id="_x0000_s1142" alt="" style="position:absolute;left:525;top:540;width:15;height:0" coordorigin="525,540" coordsize="15,0" path="m525,540r15,e" filled="f" strokecolor="white" strokeweight="1.6pt">
              <v:path arrowok="t"/>
            </v:shape>
            <v:shape id="_x0000_s1143" alt="" style="position:absolute;left:525;top:533;width:30;height:0" coordorigin="525,533" coordsize="30,0" path="m525,533r31,e" filled="f" strokecolor="white" strokeweight=".85pt">
              <v:path arrowok="t"/>
            </v:shape>
            <v:shape id="_x0000_s1144" alt="" style="position:absolute;left:556;top:488;width:10799;height:0" coordorigin="556,488" coordsize="10799,0" path="m556,488r10799,e" filled="f" strokeweight=".85pt">
              <v:path arrowok="t"/>
            </v:shape>
            <v:shape id="_x0000_s1145" alt="" style="position:absolute;left:556;top:518;width:10799;height:0" coordorigin="556,518" coordsize="10799,0" path="m556,518r10799,e" filled="f" strokeweight=".85pt">
              <v:path arrowok="t"/>
            </v:shape>
            <v:shape id="_x0000_s1146" alt="" style="position:absolute;left:556;top:548;width:10799;height:0" coordorigin="556,548" coordsize="10799,0" path="m556,548r10799,e" filled="f" strokeweight=".85pt">
              <v:path arrowok="t"/>
            </v:shape>
            <v:shape id="_x0000_s1147" alt="" style="position:absolute;left:11355;top:488;width:75;height:0" coordorigin="11355,488" coordsize="75,0" path="m11355,488r75,e" filled="f" strokeweight=".85pt">
              <v:path arrowok="t"/>
            </v:shape>
            <v:shape id="_x0000_s1148" alt="" style="position:absolute;left:11400;top:525;width:15;height:0" coordorigin="11400,525" coordsize="15,0" path="m11400,525r15,e" filled="f" strokecolor="white" strokeweight="3.1pt">
              <v:path arrowok="t"/>
            </v:shape>
            <v:shape id="_x0000_s1149" alt="" style="position:absolute;left:11355;top:503;width:60;height:0" coordorigin="11355,503" coordsize="60,0" path="m11355,503r60,e" filled="f" strokecolor="white" strokeweight=".85pt">
              <v:path arrowok="t"/>
            </v:shape>
            <v:shape id="_x0000_s1150" alt="" style="position:absolute;left:11355;top:518;width:45;height:0" coordorigin="11355,518" coordsize="45,0" path="m11355,518r45,e" filled="f" strokeweight=".85pt">
              <v:path arrowok="t"/>
            </v:shape>
            <v:shape id="_x0000_s1151" alt="" style="position:absolute;left:11370;top:540;width:15;height:0" coordorigin="11370,540" coordsize="15,0" path="m11370,540r15,e" filled="f" strokecolor="white" strokeweight="1.6pt">
              <v:path arrowok="t"/>
            </v:shape>
            <v:shape id="_x0000_s1152" alt="" style="position:absolute;left:11355;top:533;width:30;height:0" coordorigin="11355,533" coordsize="30,0" path="m11355,533r30,e" filled="f" strokecolor="white" strokeweight=".85pt">
              <v:path arrowok="t"/>
            </v:shape>
            <v:shape id="_x0000_s1153" alt="" style="position:absolute;left:488;top:510;width:0;height:15825" coordorigin="488,510" coordsize="0,15825" path="m488,510r,15825e" filled="f" strokeweight=".85pt">
              <v:path arrowok="t"/>
            </v:shape>
            <v:shape id="_x0000_s1154" alt="" style="position:absolute;left:518;top:525;width:0;height:15795" coordorigin="518,525" coordsize="0,15795" path="m518,525r,15795e" filled="f" strokeweight=".85pt">
              <v:path arrowok="t"/>
            </v:shape>
            <v:shape id="_x0000_s1155" alt="" style="position:absolute;left:548;top:540;width:0;height:15766" coordorigin="548,540" coordsize="0,15766" path="m548,540r,15765e" filled="f" strokeweight=".30869mm">
              <v:path arrowok="t"/>
            </v:shape>
            <v:shape id="_x0000_s1156" alt="" style="position:absolute;left:11423;top:510;width:0;height:15825" coordorigin="11423,510" coordsize="0,15825" path="m11423,510r,15825e" filled="f" strokeweight=".85pt">
              <v:path arrowok="t"/>
            </v:shape>
            <v:shape id="_x0000_s1157" alt="" style="position:absolute;left:11393;top:525;width:0;height:15795" coordorigin="11393,525" coordsize="0,15795" path="m11393,525r,15795e" filled="f" strokeweight=".85pt">
              <v:path arrowok="t"/>
            </v:shape>
            <v:shape id="_x0000_s1158" alt="" style="position:absolute;left:11363;top:540;width:0;height:15765" coordorigin="11363,540" coordsize="0,15765" path="m11363,540r,15765e" filled="f" strokeweight=".85pt">
              <v:path arrowok="t"/>
            </v:shape>
            <v:shape id="_x0000_s1159" alt="" style="position:absolute;left:480;top:16358;width:75;height:0" coordorigin="480,16358" coordsize="75,0" path="m480,16358r76,e" filled="f" strokeweight=".85pt">
              <v:path arrowok="t"/>
            </v:shape>
            <v:shape id="_x0000_s1160" alt="" style="position:absolute;left:495;top:16320;width:15;height:0" coordorigin="495,16320" coordsize="15,0" path="m495,16320r15,e" filled="f" strokecolor="white" strokeweight="3.1pt">
              <v:path arrowok="t"/>
            </v:shape>
            <v:shape id="_x0000_s1161" alt="" style="position:absolute;left:495;top:16343;width:60;height:0" coordorigin="495,16343" coordsize="60,0" path="m495,16343r61,e" filled="f" strokecolor="white" strokeweight=".85pt">
              <v:path arrowok="t"/>
            </v:shape>
            <v:shape id="_x0000_s1162" alt="" style="position:absolute;left:510;top:16328;width:45;height:0" coordorigin="510,16328" coordsize="45,0" path="m510,16328r46,e" filled="f" strokeweight=".85pt">
              <v:path arrowok="t"/>
            </v:shape>
            <v:shape id="_x0000_s1163" alt="" style="position:absolute;left:525;top:16305;width:15;height:0" coordorigin="525,16305" coordsize="15,0" path="m525,16305r15,e" filled="f" strokecolor="white" strokeweight="1.6pt">
              <v:path arrowok="t"/>
            </v:shape>
            <v:shape id="_x0000_s1164" alt="" style="position:absolute;left:525;top:16313;width:30;height:0" coordorigin="525,16313" coordsize="30,0" path="m525,16313r31,e" filled="f" strokecolor="white" strokeweight=".85pt">
              <v:path arrowok="t"/>
            </v:shape>
            <v:shape id="_x0000_s1165" alt="" style="position:absolute;left:556;top:16358;width:10799;height:0" coordorigin="556,16358" coordsize="10799,0" path="m556,16358r10799,e" filled="f" strokeweight=".85pt">
              <v:path arrowok="t"/>
            </v:shape>
            <v:shape id="_x0000_s1166" alt="" style="position:absolute;left:556;top:16328;width:10799;height:0" coordorigin="556,16328" coordsize="10799,0" path="m556,16328r10799,e" filled="f" strokeweight=".85pt">
              <v:path arrowok="t"/>
            </v:shape>
            <v:shape id="_x0000_s1167" alt="" style="position:absolute;left:556;top:16298;width:10799;height:0" coordorigin="556,16298" coordsize="10799,0" path="m556,16298r10799,e" filled="f" strokeweight=".85pt">
              <v:path arrowok="t"/>
            </v:shape>
            <v:shape id="_x0000_s1168" alt="" style="position:absolute;left:11355;top:16358;width:75;height:0" coordorigin="11355,16358" coordsize="75,0" path="m11355,16358r75,e" filled="f" strokeweight=".85pt">
              <v:path arrowok="t"/>
            </v:shape>
            <v:shape id="_x0000_s1169" alt="" style="position:absolute;left:11400;top:16320;width:15;height:0" coordorigin="11400,16320" coordsize="15,0" path="m11400,16320r15,e" filled="f" strokecolor="white" strokeweight="3.1pt">
              <v:path arrowok="t"/>
            </v:shape>
            <v:shape id="_x0000_s1170" alt="" style="position:absolute;left:11355;top:16343;width:60;height:0" coordorigin="11355,16343" coordsize="60,0" path="m11355,16343r60,e" filled="f" strokecolor="white" strokeweight=".85pt">
              <v:path arrowok="t"/>
            </v:shape>
            <v:shape id="_x0000_s1171" alt="" style="position:absolute;left:11355;top:16328;width:45;height:0" coordorigin="11355,16328" coordsize="45,0" path="m11355,16328r45,e" filled="f" strokeweight=".85pt">
              <v:path arrowok="t"/>
            </v:shape>
            <v:shape id="_x0000_s1172" alt="" style="position:absolute;left:11370;top:16305;width:15;height:0" coordorigin="11370,16305" coordsize="15,0" path="m11370,16305r15,e" filled="f" strokecolor="white" strokeweight="1.6pt">
              <v:path arrowok="t"/>
            </v:shape>
            <v:shape id="_x0000_s1173" alt="" style="position:absolute;left:11355;top:16313;width:30;height:0" coordorigin="11355,16313" coordsize="30,0" path="m11355,16313r30,e" filled="f" strokecolor="white" strokeweight=".85pt">
              <v:path arrowok="t"/>
            </v:shape>
            <w10:wrap anchorx="page" anchory="page"/>
          </v:group>
        </w:pict>
      </w:r>
    </w:p>
    <w:p w14:paraId="6630E7F3" w14:textId="77777777" w:rsidR="00FC5EC5" w:rsidRDefault="00FC5EC5">
      <w:pPr>
        <w:spacing w:line="200" w:lineRule="exact"/>
      </w:pPr>
    </w:p>
    <w:p w14:paraId="7D3F3F26" w14:textId="77777777" w:rsidR="00FC5EC5" w:rsidRDefault="00665313">
      <w:pPr>
        <w:spacing w:before="18"/>
        <w:ind w:left="101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E6687E4" w14:textId="77777777" w:rsidR="00FC5EC5" w:rsidRDefault="00FC5EC5">
      <w:pPr>
        <w:spacing w:before="7" w:line="140" w:lineRule="exact"/>
        <w:rPr>
          <w:sz w:val="14"/>
          <w:szCs w:val="14"/>
        </w:rPr>
      </w:pPr>
    </w:p>
    <w:p w14:paraId="3E783608" w14:textId="77777777" w:rsidR="00FC5EC5" w:rsidRDefault="00FC5EC5">
      <w:pPr>
        <w:spacing w:line="200" w:lineRule="exact"/>
      </w:pPr>
    </w:p>
    <w:p w14:paraId="24BDA2A8" w14:textId="77777777" w:rsidR="00FC5EC5" w:rsidRDefault="00FC5EC5">
      <w:pPr>
        <w:spacing w:line="200" w:lineRule="exact"/>
      </w:pPr>
    </w:p>
    <w:p w14:paraId="1A15C107" w14:textId="77777777" w:rsidR="00FC5EC5" w:rsidRDefault="00FC5EC5">
      <w:pPr>
        <w:spacing w:line="200" w:lineRule="exact"/>
      </w:pPr>
    </w:p>
    <w:p w14:paraId="4F9AF3A5" w14:textId="77777777" w:rsidR="00FC5EC5" w:rsidRDefault="00665313">
      <w:pPr>
        <w:spacing w:line="260" w:lineRule="auto"/>
        <w:ind w:left="101" w:right="5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searchh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railway route[100])          //Taking input of start and end point and calling smart mapping function</w:t>
      </w:r>
    </w:p>
    <w:p w14:paraId="0681F370" w14:textId="77777777" w:rsidR="00FC5EC5" w:rsidRDefault="00FC5EC5">
      <w:pPr>
        <w:spacing w:before="7" w:line="140" w:lineRule="exact"/>
        <w:rPr>
          <w:sz w:val="15"/>
          <w:szCs w:val="15"/>
        </w:rPr>
      </w:pPr>
    </w:p>
    <w:p w14:paraId="4264B1C8" w14:textId="77777777" w:rsidR="00FC5EC5" w:rsidRDefault="00665313">
      <w:pPr>
        <w:ind w:left="101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C0511EF" w14:textId="77777777" w:rsidR="00FC5EC5" w:rsidRDefault="00FC5EC5">
      <w:pPr>
        <w:spacing w:before="7" w:line="140" w:lineRule="exact"/>
        <w:rPr>
          <w:sz w:val="14"/>
          <w:szCs w:val="14"/>
        </w:rPr>
      </w:pPr>
    </w:p>
    <w:p w14:paraId="598DD437" w14:textId="77777777" w:rsidR="00FC5EC5" w:rsidRDefault="00FC5EC5">
      <w:pPr>
        <w:spacing w:line="200" w:lineRule="exact"/>
      </w:pPr>
    </w:p>
    <w:p w14:paraId="31132C61" w14:textId="77777777" w:rsidR="00FC5EC5" w:rsidRDefault="00FC5EC5">
      <w:pPr>
        <w:spacing w:line="200" w:lineRule="exact"/>
      </w:pPr>
    </w:p>
    <w:p w14:paraId="479A5C61" w14:textId="77777777" w:rsidR="00FC5EC5" w:rsidRDefault="00FC5EC5">
      <w:pPr>
        <w:spacing w:line="200" w:lineRule="exact"/>
      </w:pPr>
    </w:p>
    <w:p w14:paraId="07D6D899" w14:textId="77777777" w:rsidR="00FC5EC5" w:rsidRDefault="00665313">
      <w:pPr>
        <w:ind w:left="421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proofErr w:type="gramStart"/>
      <w:r>
        <w:rPr>
          <w:sz w:val="32"/>
          <w:szCs w:val="32"/>
        </w:rPr>
        <w:t>st</w:t>
      </w:r>
      <w:proofErr w:type="spellEnd"/>
      <w:r>
        <w:rPr>
          <w:sz w:val="32"/>
          <w:szCs w:val="32"/>
        </w:rPr>
        <w:t>;</w:t>
      </w:r>
      <w:proofErr w:type="gramEnd"/>
    </w:p>
    <w:p w14:paraId="58401383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2D396FB1" w14:textId="77777777" w:rsidR="00FC5EC5" w:rsidRDefault="00665313">
      <w:pPr>
        <w:ind w:left="421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&lt;&lt;"\t\</w:t>
      </w:r>
      <w:proofErr w:type="spellStart"/>
      <w:r>
        <w:rPr>
          <w:sz w:val="32"/>
          <w:szCs w:val="32"/>
        </w:rPr>
        <w:t>tEnter</w:t>
      </w:r>
      <w:proofErr w:type="spellEnd"/>
      <w:r>
        <w:rPr>
          <w:sz w:val="32"/>
          <w:szCs w:val="32"/>
        </w:rPr>
        <w:t xml:space="preserve"> the start </w:t>
      </w:r>
      <w:proofErr w:type="gramStart"/>
      <w:r>
        <w:rPr>
          <w:sz w:val="32"/>
          <w:szCs w:val="32"/>
        </w:rPr>
        <w:t>point :</w:t>
      </w:r>
      <w:proofErr w:type="gramEnd"/>
      <w:r>
        <w:rPr>
          <w:sz w:val="32"/>
          <w:szCs w:val="32"/>
        </w:rPr>
        <w:t xml:space="preserve"> ";</w:t>
      </w:r>
    </w:p>
    <w:p w14:paraId="0F7EB0BF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0A4F41E4" w14:textId="77777777" w:rsidR="00FC5EC5" w:rsidRDefault="00665313">
      <w:pPr>
        <w:ind w:left="421"/>
        <w:rPr>
          <w:sz w:val="32"/>
          <w:szCs w:val="32"/>
        </w:rPr>
      </w:pP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>&gt;&gt;</w:t>
      </w:r>
      <w:proofErr w:type="spellStart"/>
      <w:proofErr w:type="gramStart"/>
      <w:r>
        <w:rPr>
          <w:sz w:val="32"/>
          <w:szCs w:val="32"/>
        </w:rPr>
        <w:t>st</w:t>
      </w:r>
      <w:proofErr w:type="spellEnd"/>
      <w:r>
        <w:rPr>
          <w:sz w:val="32"/>
          <w:szCs w:val="32"/>
        </w:rPr>
        <w:t>;</w:t>
      </w:r>
      <w:proofErr w:type="gramEnd"/>
    </w:p>
    <w:p w14:paraId="1D9F8BA4" w14:textId="77777777" w:rsidR="00FC5EC5" w:rsidRDefault="00FC5EC5">
      <w:pPr>
        <w:spacing w:before="7" w:line="140" w:lineRule="exact"/>
        <w:rPr>
          <w:sz w:val="14"/>
          <w:szCs w:val="14"/>
        </w:rPr>
      </w:pPr>
    </w:p>
    <w:p w14:paraId="0CBCD4D1" w14:textId="77777777" w:rsidR="00FC5EC5" w:rsidRDefault="00FC5EC5">
      <w:pPr>
        <w:spacing w:line="200" w:lineRule="exact"/>
      </w:pPr>
    </w:p>
    <w:p w14:paraId="433D1F48" w14:textId="77777777" w:rsidR="00FC5EC5" w:rsidRDefault="00FC5EC5">
      <w:pPr>
        <w:spacing w:line="200" w:lineRule="exact"/>
      </w:pPr>
    </w:p>
    <w:p w14:paraId="1AE5E054" w14:textId="77777777" w:rsidR="00FC5EC5" w:rsidRDefault="00FC5EC5">
      <w:pPr>
        <w:spacing w:line="200" w:lineRule="exact"/>
      </w:pPr>
    </w:p>
    <w:p w14:paraId="7FDBC1D1" w14:textId="77777777" w:rsidR="00FC5EC5" w:rsidRDefault="00665313">
      <w:pPr>
        <w:ind w:left="421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&lt;&lt;"\t\</w:t>
      </w:r>
      <w:proofErr w:type="spellStart"/>
      <w:r>
        <w:rPr>
          <w:sz w:val="32"/>
          <w:szCs w:val="32"/>
        </w:rPr>
        <w:t>tEnter</w:t>
      </w:r>
      <w:proofErr w:type="spellEnd"/>
      <w:r>
        <w:rPr>
          <w:sz w:val="32"/>
          <w:szCs w:val="32"/>
        </w:rPr>
        <w:t xml:space="preserve"> end </w:t>
      </w:r>
      <w:proofErr w:type="gramStart"/>
      <w:r>
        <w:rPr>
          <w:sz w:val="32"/>
          <w:szCs w:val="32"/>
        </w:rPr>
        <w:t>point :</w:t>
      </w:r>
      <w:proofErr w:type="gramEnd"/>
      <w:r>
        <w:rPr>
          <w:sz w:val="32"/>
          <w:szCs w:val="32"/>
        </w:rPr>
        <w:t>";</w:t>
      </w:r>
    </w:p>
    <w:p w14:paraId="2CA75DD2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2BC71489" w14:textId="77777777" w:rsidR="00FC5EC5" w:rsidRDefault="00665313">
      <w:pPr>
        <w:ind w:left="421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gramStart"/>
      <w:r>
        <w:rPr>
          <w:sz w:val="32"/>
          <w:szCs w:val="32"/>
        </w:rPr>
        <w:t>ed;</w:t>
      </w:r>
      <w:proofErr w:type="gramEnd"/>
    </w:p>
    <w:p w14:paraId="0F6B9E0B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2E9AD068" w14:textId="77777777" w:rsidR="00FC5EC5" w:rsidRDefault="00665313">
      <w:pPr>
        <w:ind w:left="421"/>
        <w:rPr>
          <w:sz w:val="32"/>
          <w:szCs w:val="32"/>
        </w:rPr>
      </w:pP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>&gt;&gt;</w:t>
      </w:r>
      <w:proofErr w:type="gramStart"/>
      <w:r>
        <w:rPr>
          <w:sz w:val="32"/>
          <w:szCs w:val="32"/>
        </w:rPr>
        <w:t>ed;</w:t>
      </w:r>
      <w:proofErr w:type="gramEnd"/>
    </w:p>
    <w:p w14:paraId="0439F968" w14:textId="77777777" w:rsidR="00FC5EC5" w:rsidRDefault="00FC5EC5">
      <w:pPr>
        <w:spacing w:before="8" w:line="140" w:lineRule="exact"/>
        <w:rPr>
          <w:sz w:val="14"/>
          <w:szCs w:val="14"/>
        </w:rPr>
      </w:pPr>
    </w:p>
    <w:p w14:paraId="3F21B32B" w14:textId="77777777" w:rsidR="00FC5EC5" w:rsidRDefault="00FC5EC5">
      <w:pPr>
        <w:spacing w:line="200" w:lineRule="exact"/>
      </w:pPr>
    </w:p>
    <w:p w14:paraId="0AE34ECB" w14:textId="77777777" w:rsidR="00FC5EC5" w:rsidRDefault="00FC5EC5">
      <w:pPr>
        <w:spacing w:line="200" w:lineRule="exact"/>
      </w:pPr>
    </w:p>
    <w:p w14:paraId="4D5270E0" w14:textId="77777777" w:rsidR="00FC5EC5" w:rsidRDefault="00FC5EC5">
      <w:pPr>
        <w:spacing w:line="200" w:lineRule="exact"/>
      </w:pPr>
    </w:p>
    <w:p w14:paraId="6EC124E1" w14:textId="77777777" w:rsidR="00FC5EC5" w:rsidRDefault="00665313">
      <w:pPr>
        <w:ind w:left="421"/>
        <w:rPr>
          <w:sz w:val="32"/>
          <w:szCs w:val="32"/>
        </w:rPr>
      </w:pPr>
      <w:r>
        <w:rPr>
          <w:sz w:val="32"/>
          <w:szCs w:val="32"/>
        </w:rPr>
        <w:t>int *</w:t>
      </w:r>
      <w:proofErr w:type="spellStart"/>
      <w:r>
        <w:rPr>
          <w:sz w:val="32"/>
          <w:szCs w:val="32"/>
        </w:rPr>
        <w:t>nc</w:t>
      </w:r>
      <w:proofErr w:type="spellEnd"/>
      <w:r>
        <w:rPr>
          <w:sz w:val="32"/>
          <w:szCs w:val="32"/>
        </w:rPr>
        <w:t xml:space="preserve">=new </w:t>
      </w:r>
      <w:proofErr w:type="gramStart"/>
      <w:r>
        <w:rPr>
          <w:sz w:val="32"/>
          <w:szCs w:val="32"/>
        </w:rPr>
        <w:t>int;</w:t>
      </w:r>
      <w:proofErr w:type="gramEnd"/>
    </w:p>
    <w:p w14:paraId="02B0ADF9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4F0EE207" w14:textId="77777777" w:rsidR="00FC5EC5" w:rsidRDefault="00665313">
      <w:pPr>
        <w:ind w:left="421"/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nc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0;</w:t>
      </w:r>
      <w:proofErr w:type="gramEnd"/>
    </w:p>
    <w:p w14:paraId="090205B5" w14:textId="77777777" w:rsidR="00FC5EC5" w:rsidRDefault="00FC5EC5">
      <w:pPr>
        <w:spacing w:before="8" w:line="140" w:lineRule="exact"/>
        <w:rPr>
          <w:sz w:val="14"/>
          <w:szCs w:val="14"/>
        </w:rPr>
      </w:pPr>
    </w:p>
    <w:p w14:paraId="2DA1AF18" w14:textId="77777777" w:rsidR="00FC5EC5" w:rsidRDefault="00FC5EC5">
      <w:pPr>
        <w:spacing w:line="200" w:lineRule="exact"/>
      </w:pPr>
    </w:p>
    <w:p w14:paraId="2EC70A5B" w14:textId="77777777" w:rsidR="00FC5EC5" w:rsidRDefault="00FC5EC5">
      <w:pPr>
        <w:spacing w:line="200" w:lineRule="exact"/>
      </w:pPr>
    </w:p>
    <w:p w14:paraId="24E50859" w14:textId="77777777" w:rsidR="00FC5EC5" w:rsidRDefault="00FC5EC5">
      <w:pPr>
        <w:spacing w:line="200" w:lineRule="exact"/>
      </w:pPr>
    </w:p>
    <w:p w14:paraId="017DF628" w14:textId="77777777" w:rsidR="00FC5EC5" w:rsidRDefault="00665313">
      <w:pPr>
        <w:ind w:left="421"/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</w:t>
      </w:r>
      <w:proofErr w:type="spellStart"/>
      <w:r>
        <w:rPr>
          <w:sz w:val="32"/>
          <w:szCs w:val="32"/>
        </w:rPr>
        <w:t>no;i</w:t>
      </w:r>
      <w:proofErr w:type="spellEnd"/>
      <w:r>
        <w:rPr>
          <w:sz w:val="32"/>
          <w:szCs w:val="32"/>
        </w:rPr>
        <w:t>++)</w:t>
      </w:r>
    </w:p>
    <w:p w14:paraId="58591C5E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6DA2390F" w14:textId="77777777" w:rsidR="00FC5EC5" w:rsidRDefault="00665313">
      <w:pPr>
        <w:spacing w:line="360" w:lineRule="exact"/>
        <w:ind w:left="741"/>
        <w:rPr>
          <w:sz w:val="32"/>
          <w:szCs w:val="32"/>
        </w:rPr>
      </w:pPr>
      <w:proofErr w:type="spellStart"/>
      <w:r>
        <w:rPr>
          <w:position w:val="-1"/>
          <w:sz w:val="32"/>
          <w:szCs w:val="32"/>
        </w:rPr>
        <w:t>sm</w:t>
      </w:r>
      <w:proofErr w:type="spellEnd"/>
      <w:r>
        <w:rPr>
          <w:position w:val="-1"/>
          <w:sz w:val="32"/>
          <w:szCs w:val="32"/>
        </w:rPr>
        <w:t>(route[</w:t>
      </w:r>
      <w:proofErr w:type="spellStart"/>
      <w:r>
        <w:rPr>
          <w:position w:val="-1"/>
          <w:sz w:val="32"/>
          <w:szCs w:val="32"/>
        </w:rPr>
        <w:t>i</w:t>
      </w:r>
      <w:proofErr w:type="spellEnd"/>
      <w:proofErr w:type="gramStart"/>
      <w:r>
        <w:rPr>
          <w:position w:val="-1"/>
          <w:sz w:val="32"/>
          <w:szCs w:val="32"/>
        </w:rPr>
        <w:t>],</w:t>
      </w:r>
      <w:proofErr w:type="spellStart"/>
      <w:r>
        <w:rPr>
          <w:position w:val="-1"/>
          <w:sz w:val="32"/>
          <w:szCs w:val="32"/>
        </w:rPr>
        <w:t>st</w:t>
      </w:r>
      <w:proofErr w:type="gramEnd"/>
      <w:r>
        <w:rPr>
          <w:position w:val="-1"/>
          <w:sz w:val="32"/>
          <w:szCs w:val="32"/>
        </w:rPr>
        <w:t>,ed,nc</w:t>
      </w:r>
      <w:proofErr w:type="spellEnd"/>
      <w:r>
        <w:rPr>
          <w:position w:val="-1"/>
          <w:sz w:val="32"/>
          <w:szCs w:val="32"/>
        </w:rPr>
        <w:t>);//smart mapping</w:t>
      </w:r>
    </w:p>
    <w:p w14:paraId="0373E3DF" w14:textId="77777777" w:rsidR="00FC5EC5" w:rsidRDefault="00FC5EC5">
      <w:pPr>
        <w:spacing w:before="6" w:line="120" w:lineRule="exact"/>
        <w:rPr>
          <w:sz w:val="13"/>
          <w:szCs w:val="13"/>
        </w:rPr>
      </w:pPr>
    </w:p>
    <w:p w14:paraId="0FF99963" w14:textId="77777777" w:rsidR="00FC5EC5" w:rsidRDefault="00FC5EC5">
      <w:pPr>
        <w:spacing w:line="200" w:lineRule="exact"/>
      </w:pPr>
    </w:p>
    <w:p w14:paraId="757E275B" w14:textId="77777777" w:rsidR="00FC5EC5" w:rsidRDefault="00FC5EC5">
      <w:pPr>
        <w:spacing w:line="200" w:lineRule="exact"/>
      </w:pPr>
    </w:p>
    <w:p w14:paraId="03B8B756" w14:textId="77777777" w:rsidR="00FC5EC5" w:rsidRDefault="00FC5EC5">
      <w:pPr>
        <w:spacing w:line="200" w:lineRule="exact"/>
      </w:pPr>
    </w:p>
    <w:p w14:paraId="605E19A9" w14:textId="77777777" w:rsidR="00FC5EC5" w:rsidRDefault="00665313">
      <w:pPr>
        <w:spacing w:before="18"/>
        <w:ind w:left="421"/>
        <w:rPr>
          <w:sz w:val="32"/>
          <w:szCs w:val="32"/>
        </w:rPr>
      </w:pPr>
      <w:r>
        <w:rPr>
          <w:sz w:val="32"/>
          <w:szCs w:val="32"/>
        </w:rPr>
        <w:t>if(*</w:t>
      </w:r>
      <w:proofErr w:type="spellStart"/>
      <w:r>
        <w:rPr>
          <w:sz w:val="32"/>
          <w:szCs w:val="32"/>
        </w:rPr>
        <w:t>nc</w:t>
      </w:r>
      <w:proofErr w:type="spellEnd"/>
      <w:r>
        <w:rPr>
          <w:sz w:val="32"/>
          <w:szCs w:val="32"/>
        </w:rPr>
        <w:t>==0)</w:t>
      </w:r>
    </w:p>
    <w:p w14:paraId="150B43CF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6C3526C0" w14:textId="77777777" w:rsidR="00FC5EC5" w:rsidRDefault="00665313">
      <w:pPr>
        <w:ind w:left="821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&lt;&lt;"\n\t\</w:t>
      </w:r>
      <w:proofErr w:type="spellStart"/>
      <w:r>
        <w:rPr>
          <w:sz w:val="32"/>
          <w:szCs w:val="32"/>
        </w:rPr>
        <w:t>tNo</w:t>
      </w:r>
      <w:proofErr w:type="spellEnd"/>
      <w:r>
        <w:rPr>
          <w:sz w:val="32"/>
          <w:szCs w:val="32"/>
        </w:rPr>
        <w:t xml:space="preserve"> routes found \n\n</w:t>
      </w:r>
      <w:proofErr w:type="gramStart"/>
      <w:r>
        <w:rPr>
          <w:sz w:val="32"/>
          <w:szCs w:val="32"/>
        </w:rPr>
        <w:t>";</w:t>
      </w:r>
      <w:proofErr w:type="gramEnd"/>
    </w:p>
    <w:p w14:paraId="4E1C89B0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37DAFB2E" w14:textId="77777777" w:rsidR="00FC5EC5" w:rsidRDefault="00665313">
      <w:pPr>
        <w:ind w:left="101"/>
        <w:rPr>
          <w:sz w:val="32"/>
          <w:szCs w:val="32"/>
        </w:rPr>
        <w:sectPr w:rsidR="00FC5EC5">
          <w:pgSz w:w="11920" w:h="16840"/>
          <w:pgMar w:top="1580" w:right="1440" w:bottom="280" w:left="1340" w:header="720" w:footer="720" w:gutter="0"/>
          <w:cols w:space="720"/>
        </w:sectPr>
      </w:pPr>
      <w:r>
        <w:rPr>
          <w:sz w:val="32"/>
          <w:szCs w:val="32"/>
        </w:rPr>
        <w:t>}</w:t>
      </w:r>
    </w:p>
    <w:p w14:paraId="66E2F02C" w14:textId="77777777" w:rsidR="00FC5EC5" w:rsidRDefault="007C5DE0">
      <w:pPr>
        <w:spacing w:before="62"/>
        <w:ind w:left="101"/>
        <w:rPr>
          <w:sz w:val="32"/>
          <w:szCs w:val="32"/>
        </w:rPr>
      </w:pPr>
      <w:r>
        <w:lastRenderedPageBreak/>
        <w:pict w14:anchorId="5BC58718">
          <v:group id="_x0000_s1100" alt="" style="position:absolute;left:0;text-align:left;margin-left:23.2pt;margin-top:23.95pt;width:549.1pt;height:794.35pt;z-index:-1031;mso-position-horizontal-relative:page;mso-position-vertical-relative:page" coordorigin="464,479" coordsize="10982,15887">
            <v:shape id="_x0000_s1101" alt="" style="position:absolute;left:480;top:488;width:75;height:0" coordorigin="480,488" coordsize="75,0" path="m480,488r76,e" filled="f" strokeweight=".85pt">
              <v:path arrowok="t"/>
            </v:shape>
            <v:shape id="_x0000_s1102" alt="" style="position:absolute;left:495;top:525;width:15;height:0" coordorigin="495,525" coordsize="15,0" path="m495,525r15,e" filled="f" strokecolor="white" strokeweight="3.1pt">
              <v:path arrowok="t"/>
            </v:shape>
            <v:shape id="_x0000_s1103" alt="" style="position:absolute;left:495;top:503;width:60;height:0" coordorigin="495,503" coordsize="60,0" path="m495,503r61,e" filled="f" strokecolor="white" strokeweight=".85pt">
              <v:path arrowok="t"/>
            </v:shape>
            <v:shape id="_x0000_s1104" alt="" style="position:absolute;left:510;top:518;width:45;height:0" coordorigin="510,518" coordsize="45,0" path="m510,518r46,e" filled="f" strokeweight=".85pt">
              <v:path arrowok="t"/>
            </v:shape>
            <v:shape id="_x0000_s1105" alt="" style="position:absolute;left:525;top:540;width:15;height:0" coordorigin="525,540" coordsize="15,0" path="m525,540r15,e" filled="f" strokecolor="white" strokeweight="1.6pt">
              <v:path arrowok="t"/>
            </v:shape>
            <v:shape id="_x0000_s1106" alt="" style="position:absolute;left:525;top:533;width:30;height:0" coordorigin="525,533" coordsize="30,0" path="m525,533r31,e" filled="f" strokecolor="white" strokeweight=".85pt">
              <v:path arrowok="t"/>
            </v:shape>
            <v:shape id="_x0000_s1107" alt="" style="position:absolute;left:556;top:488;width:10799;height:0" coordorigin="556,488" coordsize="10799,0" path="m556,488r10799,e" filled="f" strokeweight=".85pt">
              <v:path arrowok="t"/>
            </v:shape>
            <v:shape id="_x0000_s1108" alt="" style="position:absolute;left:556;top:518;width:10799;height:0" coordorigin="556,518" coordsize="10799,0" path="m556,518r10799,e" filled="f" strokeweight=".85pt">
              <v:path arrowok="t"/>
            </v:shape>
            <v:shape id="_x0000_s1109" alt="" style="position:absolute;left:556;top:548;width:10799;height:0" coordorigin="556,548" coordsize="10799,0" path="m556,548r10799,e" filled="f" strokeweight=".85pt">
              <v:path arrowok="t"/>
            </v:shape>
            <v:shape id="_x0000_s1110" alt="" style="position:absolute;left:11355;top:488;width:75;height:0" coordorigin="11355,488" coordsize="75,0" path="m11355,488r75,e" filled="f" strokeweight=".85pt">
              <v:path arrowok="t"/>
            </v:shape>
            <v:shape id="_x0000_s1111" alt="" style="position:absolute;left:11400;top:525;width:15;height:0" coordorigin="11400,525" coordsize="15,0" path="m11400,525r15,e" filled="f" strokecolor="white" strokeweight="3.1pt">
              <v:path arrowok="t"/>
            </v:shape>
            <v:shape id="_x0000_s1112" alt="" style="position:absolute;left:11355;top:503;width:60;height:0" coordorigin="11355,503" coordsize="60,0" path="m11355,503r60,e" filled="f" strokecolor="white" strokeweight=".85pt">
              <v:path arrowok="t"/>
            </v:shape>
            <v:shape id="_x0000_s1113" alt="" style="position:absolute;left:11355;top:518;width:45;height:0" coordorigin="11355,518" coordsize="45,0" path="m11355,518r45,e" filled="f" strokeweight=".85pt">
              <v:path arrowok="t"/>
            </v:shape>
            <v:shape id="_x0000_s1114" alt="" style="position:absolute;left:11370;top:540;width:15;height:0" coordorigin="11370,540" coordsize="15,0" path="m11370,540r15,e" filled="f" strokecolor="white" strokeweight="1.6pt">
              <v:path arrowok="t"/>
            </v:shape>
            <v:shape id="_x0000_s1115" alt="" style="position:absolute;left:11355;top:533;width:30;height:0" coordorigin="11355,533" coordsize="30,0" path="m11355,533r30,e" filled="f" strokecolor="white" strokeweight=".85pt">
              <v:path arrowok="t"/>
            </v:shape>
            <v:shape id="_x0000_s1116" alt="" style="position:absolute;left:488;top:510;width:0;height:15825" coordorigin="488,510" coordsize="0,15825" path="m488,510r,15825e" filled="f" strokeweight=".85pt">
              <v:path arrowok="t"/>
            </v:shape>
            <v:shape id="_x0000_s1117" alt="" style="position:absolute;left:518;top:525;width:0;height:15795" coordorigin="518,525" coordsize="0,15795" path="m518,525r,15795e" filled="f" strokeweight=".85pt">
              <v:path arrowok="t"/>
            </v:shape>
            <v:shape id="_x0000_s1118" alt="" style="position:absolute;left:548;top:540;width:0;height:15766" coordorigin="548,540" coordsize="0,15766" path="m548,540r,15765e" filled="f" strokeweight=".30869mm">
              <v:path arrowok="t"/>
            </v:shape>
            <v:shape id="_x0000_s1119" alt="" style="position:absolute;left:11423;top:510;width:0;height:15825" coordorigin="11423,510" coordsize="0,15825" path="m11423,510r,15825e" filled="f" strokeweight=".85pt">
              <v:path arrowok="t"/>
            </v:shape>
            <v:shape id="_x0000_s1120" alt="" style="position:absolute;left:11393;top:525;width:0;height:15795" coordorigin="11393,525" coordsize="0,15795" path="m11393,525r,15795e" filled="f" strokeweight=".85pt">
              <v:path arrowok="t"/>
            </v:shape>
            <v:shape id="_x0000_s1121" alt="" style="position:absolute;left:11363;top:540;width:0;height:15765" coordorigin="11363,540" coordsize="0,15765" path="m11363,540r,15765e" filled="f" strokeweight=".85pt">
              <v:path arrowok="t"/>
            </v:shape>
            <v:shape id="_x0000_s1122" alt="" style="position:absolute;left:480;top:16358;width:75;height:0" coordorigin="480,16358" coordsize="75,0" path="m480,16358r76,e" filled="f" strokeweight=".85pt">
              <v:path arrowok="t"/>
            </v:shape>
            <v:shape id="_x0000_s1123" alt="" style="position:absolute;left:495;top:16320;width:15;height:0" coordorigin="495,16320" coordsize="15,0" path="m495,16320r15,e" filled="f" strokecolor="white" strokeweight="3.1pt">
              <v:path arrowok="t"/>
            </v:shape>
            <v:shape id="_x0000_s1124" alt="" style="position:absolute;left:495;top:16343;width:60;height:0" coordorigin="495,16343" coordsize="60,0" path="m495,16343r61,e" filled="f" strokecolor="white" strokeweight=".85pt">
              <v:path arrowok="t"/>
            </v:shape>
            <v:shape id="_x0000_s1125" alt="" style="position:absolute;left:510;top:16328;width:45;height:0" coordorigin="510,16328" coordsize="45,0" path="m510,16328r46,e" filled="f" strokeweight=".85pt">
              <v:path arrowok="t"/>
            </v:shape>
            <v:shape id="_x0000_s1126" alt="" style="position:absolute;left:525;top:16305;width:15;height:0" coordorigin="525,16305" coordsize="15,0" path="m525,16305r15,e" filled="f" strokecolor="white" strokeweight="1.6pt">
              <v:path arrowok="t"/>
            </v:shape>
            <v:shape id="_x0000_s1127" alt="" style="position:absolute;left:525;top:16313;width:30;height:0" coordorigin="525,16313" coordsize="30,0" path="m525,16313r31,e" filled="f" strokecolor="white" strokeweight=".85pt">
              <v:path arrowok="t"/>
            </v:shape>
            <v:shape id="_x0000_s1128" alt="" style="position:absolute;left:556;top:16358;width:10799;height:0" coordorigin="556,16358" coordsize="10799,0" path="m556,16358r10799,e" filled="f" strokeweight=".85pt">
              <v:path arrowok="t"/>
            </v:shape>
            <v:shape id="_x0000_s1129" alt="" style="position:absolute;left:556;top:16328;width:10799;height:0" coordorigin="556,16328" coordsize="10799,0" path="m556,16328r10799,e" filled="f" strokeweight=".85pt">
              <v:path arrowok="t"/>
            </v:shape>
            <v:shape id="_x0000_s1130" alt="" style="position:absolute;left:556;top:16298;width:10799;height:0" coordorigin="556,16298" coordsize="10799,0" path="m556,16298r10799,e" filled="f" strokeweight=".85pt">
              <v:path arrowok="t"/>
            </v:shape>
            <v:shape id="_x0000_s1131" alt="" style="position:absolute;left:11355;top:16358;width:75;height:0" coordorigin="11355,16358" coordsize="75,0" path="m11355,16358r75,e" filled="f" strokeweight=".85pt">
              <v:path arrowok="t"/>
            </v:shape>
            <v:shape id="_x0000_s1132" alt="" style="position:absolute;left:11400;top:16320;width:15;height:0" coordorigin="11400,16320" coordsize="15,0" path="m11400,16320r15,e" filled="f" strokecolor="white" strokeweight="3.1pt">
              <v:path arrowok="t"/>
            </v:shape>
            <v:shape id="_x0000_s1133" alt="" style="position:absolute;left:11355;top:16343;width:60;height:0" coordorigin="11355,16343" coordsize="60,0" path="m11355,16343r60,e" filled="f" strokecolor="white" strokeweight=".85pt">
              <v:path arrowok="t"/>
            </v:shape>
            <v:shape id="_x0000_s1134" alt="" style="position:absolute;left:11355;top:16328;width:45;height:0" coordorigin="11355,16328" coordsize="45,0" path="m11355,16328r45,e" filled="f" strokeweight=".85pt">
              <v:path arrowok="t"/>
            </v:shape>
            <v:shape id="_x0000_s1135" alt="" style="position:absolute;left:11370;top:16305;width:15;height:0" coordorigin="11370,16305" coordsize="15,0" path="m11370,16305r15,e" filled="f" strokecolor="white" strokeweight="1.6pt">
              <v:path arrowok="t"/>
            </v:shape>
            <v:shape id="_x0000_s1136" alt="" style="position:absolute;left:11355;top:16313;width:30;height:0" coordorigin="11355,16313" coordsize="30,0" path="m11355,16313r30,e" filled="f" strokecolor="white" strokeweight=".85pt">
              <v:path arrowok="t"/>
            </v:shape>
            <w10:wrap anchorx="page" anchory="page"/>
          </v:group>
        </w:pict>
      </w:r>
      <w:r w:rsidR="00665313">
        <w:rPr>
          <w:sz w:val="32"/>
          <w:szCs w:val="32"/>
        </w:rPr>
        <w:t xml:space="preserve">int </w:t>
      </w:r>
      <w:proofErr w:type="gramStart"/>
      <w:r w:rsidR="00665313">
        <w:rPr>
          <w:sz w:val="32"/>
          <w:szCs w:val="32"/>
        </w:rPr>
        <w:t>main(</w:t>
      </w:r>
      <w:proofErr w:type="gramEnd"/>
      <w:r w:rsidR="00665313">
        <w:rPr>
          <w:sz w:val="32"/>
          <w:szCs w:val="32"/>
        </w:rPr>
        <w:t>)                                      //main function</w:t>
      </w:r>
    </w:p>
    <w:p w14:paraId="2B24A75F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3835A3C1" w14:textId="77777777" w:rsidR="00FC5EC5" w:rsidRDefault="00665313">
      <w:pPr>
        <w:ind w:left="101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CD7FE73" w14:textId="77777777" w:rsidR="00FC5EC5" w:rsidRDefault="00FC5EC5">
      <w:pPr>
        <w:spacing w:before="7" w:line="140" w:lineRule="exact"/>
        <w:rPr>
          <w:sz w:val="14"/>
          <w:szCs w:val="14"/>
        </w:rPr>
      </w:pPr>
    </w:p>
    <w:p w14:paraId="05496BBB" w14:textId="77777777" w:rsidR="00FC5EC5" w:rsidRDefault="00FC5EC5">
      <w:pPr>
        <w:spacing w:line="200" w:lineRule="exact"/>
      </w:pPr>
    </w:p>
    <w:p w14:paraId="6CB6926A" w14:textId="77777777" w:rsidR="00FC5EC5" w:rsidRDefault="00FC5EC5">
      <w:pPr>
        <w:spacing w:line="200" w:lineRule="exact"/>
      </w:pPr>
    </w:p>
    <w:p w14:paraId="331BD02A" w14:textId="77777777" w:rsidR="00FC5EC5" w:rsidRDefault="00FC5EC5">
      <w:pPr>
        <w:spacing w:line="200" w:lineRule="exact"/>
      </w:pPr>
    </w:p>
    <w:p w14:paraId="4D0DA536" w14:textId="77777777" w:rsidR="00FC5EC5" w:rsidRDefault="00665313">
      <w:pPr>
        <w:ind w:left="421"/>
        <w:rPr>
          <w:sz w:val="32"/>
          <w:szCs w:val="32"/>
        </w:rPr>
      </w:pPr>
      <w:r>
        <w:rPr>
          <w:sz w:val="32"/>
          <w:szCs w:val="32"/>
        </w:rPr>
        <w:t>int flag=</w:t>
      </w:r>
      <w:proofErr w:type="gramStart"/>
      <w:r>
        <w:rPr>
          <w:sz w:val="32"/>
          <w:szCs w:val="32"/>
        </w:rPr>
        <w:t>0;</w:t>
      </w:r>
      <w:proofErr w:type="gramEnd"/>
    </w:p>
    <w:p w14:paraId="1F87ED2C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3CA281AF" w14:textId="77777777" w:rsidR="00FC5EC5" w:rsidRDefault="00665313">
      <w:pPr>
        <w:ind w:left="421"/>
        <w:rPr>
          <w:sz w:val="32"/>
          <w:szCs w:val="32"/>
        </w:rPr>
      </w:pPr>
      <w:r>
        <w:rPr>
          <w:sz w:val="32"/>
          <w:szCs w:val="32"/>
        </w:rPr>
        <w:t xml:space="preserve">railway </w:t>
      </w:r>
      <w:proofErr w:type="gramStart"/>
      <w:r>
        <w:rPr>
          <w:sz w:val="32"/>
          <w:szCs w:val="32"/>
        </w:rPr>
        <w:t>route[</w:t>
      </w:r>
      <w:proofErr w:type="gramEnd"/>
      <w:r>
        <w:rPr>
          <w:sz w:val="32"/>
          <w:szCs w:val="32"/>
        </w:rPr>
        <w:t>100];</w:t>
      </w:r>
    </w:p>
    <w:p w14:paraId="4155E21A" w14:textId="77777777" w:rsidR="00FC5EC5" w:rsidRDefault="00FC5EC5">
      <w:pPr>
        <w:spacing w:before="8" w:line="180" w:lineRule="exact"/>
        <w:rPr>
          <w:sz w:val="18"/>
          <w:szCs w:val="18"/>
        </w:rPr>
      </w:pPr>
    </w:p>
    <w:p w14:paraId="16CFDCE2" w14:textId="77777777" w:rsidR="00FC5EC5" w:rsidRDefault="00665313">
      <w:pPr>
        <w:ind w:left="421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name_</w:t>
      </w:r>
      <w:proofErr w:type="gramStart"/>
      <w:r>
        <w:rPr>
          <w:sz w:val="32"/>
          <w:szCs w:val="32"/>
        </w:rPr>
        <w:t>route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100];</w:t>
      </w:r>
    </w:p>
    <w:p w14:paraId="3F5990FC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6A1BE6F1" w14:textId="77777777" w:rsidR="00FC5EC5" w:rsidRDefault="00665313">
      <w:pPr>
        <w:spacing w:line="360" w:lineRule="exact"/>
        <w:ind w:left="421"/>
        <w:rPr>
          <w:sz w:val="32"/>
          <w:szCs w:val="32"/>
        </w:rPr>
      </w:pPr>
      <w:r>
        <w:rPr>
          <w:position w:val="-1"/>
          <w:sz w:val="32"/>
          <w:szCs w:val="32"/>
        </w:rPr>
        <w:t>no=</w:t>
      </w:r>
      <w:proofErr w:type="gramStart"/>
      <w:r>
        <w:rPr>
          <w:position w:val="-1"/>
          <w:sz w:val="32"/>
          <w:szCs w:val="32"/>
        </w:rPr>
        <w:t>0;</w:t>
      </w:r>
      <w:proofErr w:type="gramEnd"/>
    </w:p>
    <w:p w14:paraId="4B778BC2" w14:textId="77777777" w:rsidR="00FC5EC5" w:rsidRDefault="00FC5EC5">
      <w:pPr>
        <w:spacing w:line="200" w:lineRule="exact"/>
      </w:pPr>
    </w:p>
    <w:p w14:paraId="44397402" w14:textId="77777777" w:rsidR="00FC5EC5" w:rsidRDefault="00FC5EC5">
      <w:pPr>
        <w:spacing w:line="200" w:lineRule="exact"/>
      </w:pPr>
    </w:p>
    <w:p w14:paraId="6B244518" w14:textId="77777777" w:rsidR="00FC5EC5" w:rsidRDefault="00FC5EC5">
      <w:pPr>
        <w:spacing w:line="200" w:lineRule="exact"/>
      </w:pPr>
    </w:p>
    <w:p w14:paraId="697B97C9" w14:textId="77777777" w:rsidR="00FC5EC5" w:rsidRDefault="00FC5EC5">
      <w:pPr>
        <w:spacing w:line="200" w:lineRule="exact"/>
      </w:pPr>
    </w:p>
    <w:p w14:paraId="457AF3C7" w14:textId="77777777" w:rsidR="00FC5EC5" w:rsidRDefault="00FC5EC5">
      <w:pPr>
        <w:spacing w:line="200" w:lineRule="exact"/>
      </w:pPr>
    </w:p>
    <w:p w14:paraId="18E6F981" w14:textId="77777777" w:rsidR="00FC5EC5" w:rsidRDefault="00FC5EC5">
      <w:pPr>
        <w:spacing w:before="10" w:line="280" w:lineRule="exact"/>
        <w:rPr>
          <w:sz w:val="28"/>
          <w:szCs w:val="28"/>
        </w:rPr>
      </w:pPr>
    </w:p>
    <w:p w14:paraId="6FFE8607" w14:textId="77777777" w:rsidR="00FC5EC5" w:rsidRDefault="00665313">
      <w:pPr>
        <w:spacing w:before="18"/>
        <w:ind w:left="821"/>
        <w:rPr>
          <w:sz w:val="32"/>
          <w:szCs w:val="32"/>
        </w:rPr>
      </w:pPr>
      <w:r>
        <w:rPr>
          <w:sz w:val="32"/>
          <w:szCs w:val="32"/>
        </w:rPr>
        <w:t>while(</w:t>
      </w:r>
      <w:proofErr w:type="gramStart"/>
      <w:r>
        <w:rPr>
          <w:sz w:val="32"/>
          <w:szCs w:val="32"/>
        </w:rPr>
        <w:t>flag!=</w:t>
      </w:r>
      <w:proofErr w:type="gramEnd"/>
      <w:r>
        <w:rPr>
          <w:sz w:val="32"/>
          <w:szCs w:val="32"/>
        </w:rPr>
        <w:t>1)</w:t>
      </w:r>
    </w:p>
    <w:p w14:paraId="1268B547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55FF2CA6" w14:textId="77777777" w:rsidR="00FC5EC5" w:rsidRDefault="00665313">
      <w:pPr>
        <w:ind w:left="421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960BD90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4F550E4F" w14:textId="77777777" w:rsidR="00FC5EC5" w:rsidRDefault="00665313">
      <w:pPr>
        <w:ind w:left="741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n;</w:t>
      </w:r>
      <w:proofErr w:type="gramEnd"/>
    </w:p>
    <w:p w14:paraId="0D12D41B" w14:textId="77777777" w:rsidR="00FC5EC5" w:rsidRDefault="00FC5EC5">
      <w:pPr>
        <w:spacing w:before="2" w:line="140" w:lineRule="exact"/>
        <w:rPr>
          <w:sz w:val="14"/>
          <w:szCs w:val="14"/>
        </w:rPr>
      </w:pPr>
    </w:p>
    <w:p w14:paraId="265FB666" w14:textId="77777777" w:rsidR="00FC5EC5" w:rsidRDefault="00FC5EC5">
      <w:pPr>
        <w:spacing w:line="200" w:lineRule="exact"/>
      </w:pPr>
    </w:p>
    <w:p w14:paraId="40E52F70" w14:textId="77777777" w:rsidR="00FC5EC5" w:rsidRDefault="00FC5EC5">
      <w:pPr>
        <w:spacing w:line="200" w:lineRule="exact"/>
      </w:pPr>
    </w:p>
    <w:p w14:paraId="3359A0FF" w14:textId="77777777" w:rsidR="00FC5EC5" w:rsidRDefault="00FC5EC5">
      <w:pPr>
        <w:spacing w:line="200" w:lineRule="exact"/>
      </w:pPr>
    </w:p>
    <w:p w14:paraId="10823127" w14:textId="77777777" w:rsidR="00FC5EC5" w:rsidRDefault="00665313">
      <w:pPr>
        <w:ind w:left="741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&lt;&lt;"\n\n\n\t\t\t\t\t\</w:t>
      </w:r>
      <w:proofErr w:type="spellStart"/>
      <w:r>
        <w:rPr>
          <w:sz w:val="32"/>
          <w:szCs w:val="32"/>
        </w:rPr>
        <w:t>tRailway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Reservtion</w:t>
      </w:r>
      <w:proofErr w:type="spellEnd"/>
      <w:r>
        <w:rPr>
          <w:sz w:val="32"/>
          <w:szCs w:val="32"/>
        </w:rPr>
        <w:t xml:space="preserve"> Mapping\n\n</w:t>
      </w:r>
      <w:proofErr w:type="gramStart"/>
      <w:r>
        <w:rPr>
          <w:sz w:val="32"/>
          <w:szCs w:val="32"/>
        </w:rPr>
        <w:t>";</w:t>
      </w:r>
      <w:proofErr w:type="gramEnd"/>
    </w:p>
    <w:p w14:paraId="6DA468D3" w14:textId="77777777" w:rsidR="00FC5EC5" w:rsidRDefault="00FC5EC5">
      <w:pPr>
        <w:spacing w:before="3" w:line="180" w:lineRule="exact"/>
        <w:rPr>
          <w:sz w:val="19"/>
          <w:szCs w:val="19"/>
        </w:rPr>
      </w:pPr>
    </w:p>
    <w:p w14:paraId="575667AE" w14:textId="77777777" w:rsidR="00FC5EC5" w:rsidRDefault="00665313">
      <w:pPr>
        <w:spacing w:line="363" w:lineRule="auto"/>
        <w:ind w:left="1541" w:right="1987" w:hanging="800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&lt;&lt;"\n\n\t\t1.New Route";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 xml:space="preserve">&lt;&lt;"\n\t\t2.Search route and get fare";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&lt;&lt;"\n\t\t3.Exit</w:t>
      </w:r>
      <w:proofErr w:type="gramStart"/>
      <w:r>
        <w:rPr>
          <w:sz w:val="32"/>
          <w:szCs w:val="32"/>
        </w:rPr>
        <w:t>";</w:t>
      </w:r>
      <w:proofErr w:type="gramEnd"/>
    </w:p>
    <w:p w14:paraId="28D44FF6" w14:textId="77777777" w:rsidR="00FC5EC5" w:rsidRDefault="00665313">
      <w:pPr>
        <w:spacing w:before="5" w:line="360" w:lineRule="exact"/>
        <w:ind w:left="741"/>
        <w:rPr>
          <w:sz w:val="32"/>
          <w:szCs w:val="32"/>
        </w:rPr>
      </w:pPr>
      <w:proofErr w:type="spellStart"/>
      <w:r>
        <w:rPr>
          <w:position w:val="-1"/>
          <w:sz w:val="32"/>
          <w:szCs w:val="32"/>
        </w:rPr>
        <w:t>cin</w:t>
      </w:r>
      <w:proofErr w:type="spellEnd"/>
      <w:r>
        <w:rPr>
          <w:position w:val="-1"/>
          <w:sz w:val="32"/>
          <w:szCs w:val="32"/>
        </w:rPr>
        <w:t>&gt;&gt;</w:t>
      </w:r>
      <w:proofErr w:type="gramStart"/>
      <w:r>
        <w:rPr>
          <w:position w:val="-1"/>
          <w:sz w:val="32"/>
          <w:szCs w:val="32"/>
        </w:rPr>
        <w:t>n;</w:t>
      </w:r>
      <w:proofErr w:type="gramEnd"/>
    </w:p>
    <w:p w14:paraId="740C4A5C" w14:textId="77777777" w:rsidR="00FC5EC5" w:rsidRDefault="00FC5EC5">
      <w:pPr>
        <w:spacing w:before="5" w:line="120" w:lineRule="exact"/>
        <w:rPr>
          <w:sz w:val="13"/>
          <w:szCs w:val="13"/>
        </w:rPr>
      </w:pPr>
    </w:p>
    <w:p w14:paraId="168D9BE4" w14:textId="77777777" w:rsidR="00FC5EC5" w:rsidRDefault="00FC5EC5">
      <w:pPr>
        <w:spacing w:line="200" w:lineRule="exact"/>
      </w:pPr>
    </w:p>
    <w:p w14:paraId="51A24608" w14:textId="77777777" w:rsidR="00FC5EC5" w:rsidRDefault="00FC5EC5">
      <w:pPr>
        <w:spacing w:line="200" w:lineRule="exact"/>
      </w:pPr>
    </w:p>
    <w:p w14:paraId="59657054" w14:textId="77777777" w:rsidR="00FC5EC5" w:rsidRDefault="00FC5EC5">
      <w:pPr>
        <w:spacing w:line="200" w:lineRule="exact"/>
      </w:pPr>
    </w:p>
    <w:p w14:paraId="23933509" w14:textId="77777777" w:rsidR="00FC5EC5" w:rsidRDefault="00665313">
      <w:pPr>
        <w:spacing w:before="18"/>
        <w:ind w:left="1541"/>
        <w:rPr>
          <w:sz w:val="32"/>
          <w:szCs w:val="32"/>
        </w:rPr>
      </w:pPr>
      <w:r>
        <w:rPr>
          <w:sz w:val="32"/>
          <w:szCs w:val="32"/>
        </w:rPr>
        <w:t>switch(n)</w:t>
      </w:r>
    </w:p>
    <w:p w14:paraId="61667109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320B4D26" w14:textId="77777777" w:rsidR="00FC5EC5" w:rsidRDefault="00665313">
      <w:pPr>
        <w:spacing w:line="360" w:lineRule="exact"/>
        <w:ind w:left="741"/>
        <w:rPr>
          <w:sz w:val="32"/>
          <w:szCs w:val="32"/>
        </w:rPr>
      </w:pPr>
      <w:r>
        <w:rPr>
          <w:position w:val="-1"/>
          <w:sz w:val="32"/>
          <w:szCs w:val="32"/>
        </w:rPr>
        <w:t>{</w:t>
      </w:r>
    </w:p>
    <w:p w14:paraId="769B6D57" w14:textId="77777777" w:rsidR="00FC5EC5" w:rsidRDefault="00FC5EC5">
      <w:pPr>
        <w:spacing w:before="5" w:line="120" w:lineRule="exact"/>
        <w:rPr>
          <w:sz w:val="13"/>
          <w:szCs w:val="13"/>
        </w:rPr>
      </w:pPr>
    </w:p>
    <w:p w14:paraId="43BE87D5" w14:textId="77777777" w:rsidR="00FC5EC5" w:rsidRDefault="00FC5EC5">
      <w:pPr>
        <w:spacing w:line="200" w:lineRule="exact"/>
      </w:pPr>
    </w:p>
    <w:p w14:paraId="7F6DDF80" w14:textId="77777777" w:rsidR="00FC5EC5" w:rsidRDefault="00FC5EC5">
      <w:pPr>
        <w:spacing w:line="200" w:lineRule="exact"/>
      </w:pPr>
    </w:p>
    <w:p w14:paraId="35242BA2" w14:textId="77777777" w:rsidR="00FC5EC5" w:rsidRDefault="00FC5EC5">
      <w:pPr>
        <w:spacing w:line="200" w:lineRule="exact"/>
      </w:pPr>
    </w:p>
    <w:p w14:paraId="47AAC2B0" w14:textId="77777777" w:rsidR="00FC5EC5" w:rsidRDefault="00665313">
      <w:pPr>
        <w:spacing w:before="18"/>
        <w:ind w:left="2262"/>
        <w:rPr>
          <w:sz w:val="32"/>
          <w:szCs w:val="32"/>
        </w:rPr>
      </w:pPr>
      <w:r>
        <w:rPr>
          <w:sz w:val="32"/>
          <w:szCs w:val="32"/>
        </w:rPr>
        <w:t>case 1:</w:t>
      </w:r>
    </w:p>
    <w:p w14:paraId="7CFBB5CC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5F7A4779" w14:textId="77777777" w:rsidR="00FC5EC5" w:rsidRDefault="00665313">
      <w:pPr>
        <w:ind w:left="2934" w:right="5702"/>
        <w:jc w:val="center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114CA3D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459F8BD5" w14:textId="77777777" w:rsidR="00FC5EC5" w:rsidRDefault="00665313">
      <w:pPr>
        <w:ind w:left="2262"/>
        <w:rPr>
          <w:sz w:val="32"/>
          <w:szCs w:val="32"/>
        </w:rPr>
        <w:sectPr w:rsidR="00FC5EC5">
          <w:pgSz w:w="11920" w:h="16840"/>
          <w:pgMar w:top="1380" w:right="1680" w:bottom="280" w:left="1340" w:header="720" w:footer="720" w:gutter="0"/>
          <w:cols w:space="720"/>
        </w:sectPr>
      </w:pPr>
      <w:r>
        <w:rPr>
          <w:sz w:val="32"/>
          <w:szCs w:val="32"/>
        </w:rPr>
        <w:t>no++;</w:t>
      </w:r>
    </w:p>
    <w:p w14:paraId="14C44605" w14:textId="77777777" w:rsidR="00FC5EC5" w:rsidRDefault="00665313">
      <w:pPr>
        <w:spacing w:before="62"/>
        <w:ind w:left="1922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cout</w:t>
      </w:r>
      <w:proofErr w:type="spellEnd"/>
      <w:r>
        <w:rPr>
          <w:sz w:val="32"/>
          <w:szCs w:val="32"/>
        </w:rPr>
        <w:t>&lt;&lt;"\n\n\t\</w:t>
      </w:r>
      <w:proofErr w:type="spellStart"/>
      <w:r>
        <w:rPr>
          <w:sz w:val="32"/>
          <w:szCs w:val="32"/>
        </w:rPr>
        <w:t>tEnter</w:t>
      </w:r>
      <w:proofErr w:type="spellEnd"/>
      <w:r>
        <w:rPr>
          <w:sz w:val="32"/>
          <w:szCs w:val="32"/>
        </w:rPr>
        <w:t xml:space="preserve"> the number of </w:t>
      </w:r>
      <w:proofErr w:type="gramStart"/>
      <w:r>
        <w:rPr>
          <w:sz w:val="32"/>
          <w:szCs w:val="32"/>
        </w:rPr>
        <w:t>stations :</w:t>
      </w:r>
      <w:proofErr w:type="gramEnd"/>
      <w:r>
        <w:rPr>
          <w:sz w:val="32"/>
          <w:szCs w:val="32"/>
        </w:rPr>
        <w:t xml:space="preserve"> ";</w:t>
      </w:r>
    </w:p>
    <w:p w14:paraId="48BEE6E9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5EAD6238" w14:textId="77777777" w:rsidR="00FC5EC5" w:rsidRDefault="00665313">
      <w:pPr>
        <w:ind w:left="1922"/>
        <w:rPr>
          <w:sz w:val="32"/>
          <w:szCs w:val="32"/>
        </w:rPr>
      </w:pPr>
      <w:r>
        <w:rPr>
          <w:sz w:val="32"/>
          <w:szCs w:val="32"/>
        </w:rPr>
        <w:t xml:space="preserve">int *m=new </w:t>
      </w:r>
      <w:proofErr w:type="gramStart"/>
      <w:r>
        <w:rPr>
          <w:sz w:val="32"/>
          <w:szCs w:val="32"/>
        </w:rPr>
        <w:t>int;</w:t>
      </w:r>
      <w:proofErr w:type="gramEnd"/>
    </w:p>
    <w:p w14:paraId="3C9DD590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0E16B947" w14:textId="77777777" w:rsidR="00FC5EC5" w:rsidRDefault="00665313">
      <w:pPr>
        <w:ind w:left="1922"/>
        <w:rPr>
          <w:sz w:val="32"/>
          <w:szCs w:val="32"/>
        </w:rPr>
      </w:pP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>&gt;&gt;(*m</w:t>
      </w:r>
      <w:proofErr w:type="gramStart"/>
      <w:r>
        <w:rPr>
          <w:sz w:val="32"/>
          <w:szCs w:val="32"/>
        </w:rPr>
        <w:t>);</w:t>
      </w:r>
      <w:proofErr w:type="gramEnd"/>
    </w:p>
    <w:p w14:paraId="18CE829B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4575356C" w14:textId="77777777" w:rsidR="00FC5EC5" w:rsidRDefault="00665313">
      <w:pPr>
        <w:ind w:left="1922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&lt;&lt;"\t\</w:t>
      </w:r>
      <w:proofErr w:type="spellStart"/>
      <w:r>
        <w:rPr>
          <w:sz w:val="32"/>
          <w:szCs w:val="32"/>
        </w:rPr>
        <w:t>tEnter</w:t>
      </w:r>
      <w:proofErr w:type="spellEnd"/>
      <w:r>
        <w:rPr>
          <w:sz w:val="32"/>
          <w:szCs w:val="32"/>
        </w:rPr>
        <w:t xml:space="preserve"> the route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";</w:t>
      </w:r>
    </w:p>
    <w:p w14:paraId="3C8F4428" w14:textId="77777777" w:rsidR="00FC5EC5" w:rsidRDefault="00665313">
      <w:pPr>
        <w:spacing w:before="32" w:line="362" w:lineRule="auto"/>
        <w:ind w:left="1922" w:right="3691" w:hanging="1441"/>
        <w:rPr>
          <w:sz w:val="32"/>
          <w:szCs w:val="32"/>
        </w:rPr>
      </w:pPr>
      <w:r>
        <w:rPr>
          <w:sz w:val="32"/>
          <w:szCs w:val="32"/>
        </w:rPr>
        <w:t xml:space="preserve">//identity of each route </w:t>
      </w: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>&gt;&gt;</w:t>
      </w:r>
      <w:proofErr w:type="spellStart"/>
      <w:r>
        <w:rPr>
          <w:sz w:val="32"/>
          <w:szCs w:val="32"/>
        </w:rPr>
        <w:t>name_route</w:t>
      </w:r>
      <w:proofErr w:type="spellEnd"/>
      <w:r>
        <w:rPr>
          <w:sz w:val="32"/>
          <w:szCs w:val="32"/>
        </w:rPr>
        <w:t>[no</w:t>
      </w:r>
      <w:proofErr w:type="gramStart"/>
      <w:r>
        <w:rPr>
          <w:sz w:val="32"/>
          <w:szCs w:val="32"/>
        </w:rPr>
        <w:t>];</w:t>
      </w:r>
      <w:proofErr w:type="gramEnd"/>
    </w:p>
    <w:p w14:paraId="5F3676CA" w14:textId="77777777" w:rsidR="00FC5EC5" w:rsidRDefault="00665313">
      <w:pPr>
        <w:spacing w:before="11"/>
        <w:ind w:left="1922"/>
        <w:rPr>
          <w:sz w:val="32"/>
          <w:szCs w:val="32"/>
        </w:rPr>
      </w:pPr>
      <w:r>
        <w:rPr>
          <w:sz w:val="32"/>
          <w:szCs w:val="32"/>
        </w:rPr>
        <w:t>route[no-1</w:t>
      </w:r>
      <w:proofErr w:type="gramStart"/>
      <w:r>
        <w:rPr>
          <w:sz w:val="32"/>
          <w:szCs w:val="32"/>
        </w:rPr>
        <w:t>].allocate</w:t>
      </w:r>
      <w:proofErr w:type="gramEnd"/>
      <w:r>
        <w:rPr>
          <w:sz w:val="32"/>
          <w:szCs w:val="32"/>
        </w:rPr>
        <w:t>(m);</w:t>
      </w:r>
    </w:p>
    <w:p w14:paraId="47780F6E" w14:textId="77777777" w:rsidR="00FC5EC5" w:rsidRDefault="00665313">
      <w:pPr>
        <w:spacing w:before="27"/>
        <w:ind w:left="437" w:right="3263"/>
        <w:jc w:val="center"/>
        <w:rPr>
          <w:sz w:val="32"/>
          <w:szCs w:val="32"/>
        </w:rPr>
      </w:pPr>
      <w:r>
        <w:rPr>
          <w:sz w:val="32"/>
          <w:szCs w:val="32"/>
        </w:rPr>
        <w:t>//allocating routes in array of link list</w:t>
      </w:r>
    </w:p>
    <w:p w14:paraId="63F4C5F3" w14:textId="77777777" w:rsidR="00FC5EC5" w:rsidRDefault="00FC5EC5">
      <w:pPr>
        <w:spacing w:before="7" w:line="180" w:lineRule="exact"/>
        <w:rPr>
          <w:sz w:val="18"/>
          <w:szCs w:val="18"/>
        </w:rPr>
      </w:pPr>
    </w:p>
    <w:p w14:paraId="405AF70F" w14:textId="77777777" w:rsidR="00FC5EC5" w:rsidRDefault="00665313">
      <w:pPr>
        <w:ind w:left="2598" w:right="5705"/>
        <w:jc w:val="center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CC4D6FB" w14:textId="77777777" w:rsidR="00FC5EC5" w:rsidRDefault="00FC5EC5">
      <w:pPr>
        <w:spacing w:before="8" w:line="140" w:lineRule="exact"/>
        <w:rPr>
          <w:sz w:val="14"/>
          <w:szCs w:val="14"/>
        </w:rPr>
      </w:pPr>
    </w:p>
    <w:p w14:paraId="267867E7" w14:textId="77777777" w:rsidR="00FC5EC5" w:rsidRDefault="00FC5EC5">
      <w:pPr>
        <w:spacing w:line="200" w:lineRule="exact"/>
      </w:pPr>
    </w:p>
    <w:p w14:paraId="7436C130" w14:textId="77777777" w:rsidR="00FC5EC5" w:rsidRDefault="00FC5EC5">
      <w:pPr>
        <w:spacing w:line="200" w:lineRule="exact"/>
      </w:pPr>
    </w:p>
    <w:p w14:paraId="739E3815" w14:textId="77777777" w:rsidR="00FC5EC5" w:rsidRDefault="00FC5EC5">
      <w:pPr>
        <w:spacing w:line="200" w:lineRule="exact"/>
      </w:pPr>
    </w:p>
    <w:p w14:paraId="17DA8254" w14:textId="77777777" w:rsidR="00FC5EC5" w:rsidRDefault="00665313">
      <w:pPr>
        <w:spacing w:line="360" w:lineRule="exact"/>
        <w:ind w:left="3318" w:right="4345"/>
        <w:jc w:val="center"/>
        <w:rPr>
          <w:sz w:val="32"/>
          <w:szCs w:val="32"/>
        </w:rPr>
      </w:pPr>
      <w:proofErr w:type="gramStart"/>
      <w:r>
        <w:rPr>
          <w:position w:val="-1"/>
          <w:sz w:val="32"/>
          <w:szCs w:val="32"/>
        </w:rPr>
        <w:t>break;</w:t>
      </w:r>
      <w:proofErr w:type="gramEnd"/>
    </w:p>
    <w:p w14:paraId="34C69E5E" w14:textId="77777777" w:rsidR="00FC5EC5" w:rsidRDefault="00FC5EC5">
      <w:pPr>
        <w:spacing w:before="5" w:line="120" w:lineRule="exact"/>
        <w:rPr>
          <w:sz w:val="13"/>
          <w:szCs w:val="13"/>
        </w:rPr>
      </w:pPr>
    </w:p>
    <w:p w14:paraId="42B64B6C" w14:textId="77777777" w:rsidR="00FC5EC5" w:rsidRDefault="00FC5EC5">
      <w:pPr>
        <w:spacing w:line="200" w:lineRule="exact"/>
      </w:pPr>
    </w:p>
    <w:p w14:paraId="66784ED1" w14:textId="77777777" w:rsidR="00FC5EC5" w:rsidRDefault="00FC5EC5">
      <w:pPr>
        <w:spacing w:line="200" w:lineRule="exact"/>
      </w:pPr>
    </w:p>
    <w:p w14:paraId="307486F0" w14:textId="77777777" w:rsidR="00FC5EC5" w:rsidRDefault="00FC5EC5">
      <w:pPr>
        <w:spacing w:line="200" w:lineRule="exact"/>
        <w:sectPr w:rsidR="00FC5EC5">
          <w:pgSz w:w="11920" w:h="16840"/>
          <w:pgMar w:top="1380" w:right="1680" w:bottom="280" w:left="1680" w:header="720" w:footer="720" w:gutter="0"/>
          <w:cols w:space="720"/>
        </w:sectPr>
      </w:pPr>
    </w:p>
    <w:p w14:paraId="016964F5" w14:textId="77777777" w:rsidR="00FC5EC5" w:rsidRDefault="00665313">
      <w:pPr>
        <w:spacing w:before="18"/>
        <w:ind w:left="1201" w:right="-68"/>
        <w:rPr>
          <w:sz w:val="32"/>
          <w:szCs w:val="32"/>
        </w:rPr>
      </w:pPr>
      <w:r>
        <w:rPr>
          <w:sz w:val="32"/>
          <w:szCs w:val="32"/>
        </w:rPr>
        <w:t>case 2:</w:t>
      </w:r>
    </w:p>
    <w:p w14:paraId="4352AE38" w14:textId="77777777" w:rsidR="00FC5EC5" w:rsidRDefault="00665313">
      <w:pPr>
        <w:spacing w:before="4" w:line="160" w:lineRule="exact"/>
        <w:rPr>
          <w:sz w:val="17"/>
          <w:szCs w:val="17"/>
        </w:rPr>
      </w:pPr>
      <w:r>
        <w:br w:type="column"/>
      </w:r>
    </w:p>
    <w:p w14:paraId="55F2826B" w14:textId="77777777" w:rsidR="00FC5EC5" w:rsidRDefault="00FC5EC5">
      <w:pPr>
        <w:spacing w:line="200" w:lineRule="exact"/>
      </w:pPr>
    </w:p>
    <w:p w14:paraId="538233A3" w14:textId="77777777" w:rsidR="00FC5EC5" w:rsidRDefault="00FC5EC5">
      <w:pPr>
        <w:spacing w:line="200" w:lineRule="exact"/>
      </w:pPr>
    </w:p>
    <w:p w14:paraId="4503DC37" w14:textId="77777777" w:rsidR="00FC5EC5" w:rsidRDefault="00665313">
      <w:pPr>
        <w:spacing w:line="360" w:lineRule="exact"/>
        <w:rPr>
          <w:sz w:val="32"/>
          <w:szCs w:val="32"/>
        </w:rPr>
        <w:sectPr w:rsidR="00FC5EC5">
          <w:type w:val="continuous"/>
          <w:pgSz w:w="11920" w:h="16840"/>
          <w:pgMar w:top="1440" w:right="1680" w:bottom="280" w:left="1680" w:header="720" w:footer="720" w:gutter="0"/>
          <w:cols w:num="2" w:space="720" w:equalWidth="0">
            <w:col w:w="2075" w:space="887"/>
            <w:col w:w="5598"/>
          </w:cols>
        </w:sectPr>
      </w:pPr>
      <w:proofErr w:type="spellStart"/>
      <w:r>
        <w:rPr>
          <w:position w:val="-1"/>
          <w:sz w:val="32"/>
          <w:szCs w:val="32"/>
        </w:rPr>
        <w:t>searchh</w:t>
      </w:r>
      <w:proofErr w:type="spellEnd"/>
      <w:r>
        <w:rPr>
          <w:position w:val="-1"/>
          <w:sz w:val="32"/>
          <w:szCs w:val="32"/>
        </w:rPr>
        <w:t>(route);</w:t>
      </w:r>
    </w:p>
    <w:p w14:paraId="40240851" w14:textId="77777777" w:rsidR="00FC5EC5" w:rsidRDefault="00665313">
      <w:pPr>
        <w:spacing w:before="38"/>
        <w:ind w:left="1201"/>
        <w:rPr>
          <w:sz w:val="32"/>
          <w:szCs w:val="32"/>
        </w:rPr>
      </w:pPr>
      <w:r>
        <w:rPr>
          <w:sz w:val="32"/>
          <w:szCs w:val="32"/>
        </w:rPr>
        <w:t>//Calls search function</w:t>
      </w:r>
    </w:p>
    <w:p w14:paraId="415FD934" w14:textId="77777777" w:rsidR="00FC5EC5" w:rsidRDefault="00FC5EC5">
      <w:pPr>
        <w:spacing w:before="8" w:line="180" w:lineRule="exact"/>
        <w:rPr>
          <w:sz w:val="18"/>
          <w:szCs w:val="18"/>
        </w:rPr>
      </w:pPr>
    </w:p>
    <w:p w14:paraId="151C6833" w14:textId="77777777" w:rsidR="00FC5EC5" w:rsidRDefault="00665313">
      <w:pPr>
        <w:spacing w:line="360" w:lineRule="exact"/>
        <w:ind w:left="1522"/>
        <w:rPr>
          <w:sz w:val="32"/>
          <w:szCs w:val="32"/>
        </w:rPr>
      </w:pPr>
      <w:proofErr w:type="gramStart"/>
      <w:r>
        <w:rPr>
          <w:position w:val="-1"/>
          <w:sz w:val="32"/>
          <w:szCs w:val="32"/>
        </w:rPr>
        <w:t>break;</w:t>
      </w:r>
      <w:proofErr w:type="gramEnd"/>
    </w:p>
    <w:p w14:paraId="7DD62ADD" w14:textId="77777777" w:rsidR="00FC5EC5" w:rsidRDefault="00FC5EC5">
      <w:pPr>
        <w:spacing w:before="5" w:line="120" w:lineRule="exact"/>
        <w:rPr>
          <w:sz w:val="13"/>
          <w:szCs w:val="13"/>
        </w:rPr>
      </w:pPr>
    </w:p>
    <w:p w14:paraId="1C376549" w14:textId="77777777" w:rsidR="00FC5EC5" w:rsidRDefault="00FC5EC5">
      <w:pPr>
        <w:spacing w:line="200" w:lineRule="exact"/>
      </w:pPr>
    </w:p>
    <w:p w14:paraId="143564E2" w14:textId="77777777" w:rsidR="00FC5EC5" w:rsidRDefault="00FC5EC5">
      <w:pPr>
        <w:spacing w:line="200" w:lineRule="exact"/>
      </w:pPr>
    </w:p>
    <w:p w14:paraId="5F6BF0E4" w14:textId="77777777" w:rsidR="00FC5EC5" w:rsidRDefault="00FC5EC5">
      <w:pPr>
        <w:spacing w:line="200" w:lineRule="exact"/>
        <w:sectPr w:rsidR="00FC5EC5">
          <w:type w:val="continuous"/>
          <w:pgSz w:w="11920" w:h="16840"/>
          <w:pgMar w:top="1440" w:right="1680" w:bottom="280" w:left="1680" w:header="720" w:footer="720" w:gutter="0"/>
          <w:cols w:space="720"/>
        </w:sectPr>
      </w:pPr>
    </w:p>
    <w:p w14:paraId="4B053CE9" w14:textId="77777777" w:rsidR="00FC5EC5" w:rsidRDefault="00665313">
      <w:pPr>
        <w:spacing w:before="18"/>
        <w:ind w:left="481" w:right="-68"/>
        <w:rPr>
          <w:sz w:val="32"/>
          <w:szCs w:val="32"/>
        </w:rPr>
      </w:pPr>
      <w:r>
        <w:rPr>
          <w:sz w:val="32"/>
          <w:szCs w:val="32"/>
        </w:rPr>
        <w:t>case 3:</w:t>
      </w:r>
    </w:p>
    <w:p w14:paraId="22FE8792" w14:textId="77777777" w:rsidR="00FC5EC5" w:rsidRDefault="00665313">
      <w:pPr>
        <w:spacing w:before="4" w:line="120" w:lineRule="exact"/>
        <w:rPr>
          <w:sz w:val="13"/>
          <w:szCs w:val="13"/>
        </w:rPr>
      </w:pPr>
      <w:r>
        <w:br w:type="column"/>
      </w:r>
    </w:p>
    <w:p w14:paraId="19A3A61C" w14:textId="77777777" w:rsidR="00FC5EC5" w:rsidRDefault="00FC5EC5">
      <w:pPr>
        <w:spacing w:line="200" w:lineRule="exact"/>
      </w:pPr>
    </w:p>
    <w:p w14:paraId="3628513F" w14:textId="77777777" w:rsidR="00FC5EC5" w:rsidRDefault="00FC5EC5">
      <w:pPr>
        <w:spacing w:line="200" w:lineRule="exact"/>
      </w:pPr>
    </w:p>
    <w:p w14:paraId="43C1A5E5" w14:textId="77777777" w:rsidR="00FC5EC5" w:rsidRDefault="00FC5EC5">
      <w:pPr>
        <w:spacing w:line="200" w:lineRule="exact"/>
      </w:pPr>
    </w:p>
    <w:p w14:paraId="77060B05" w14:textId="77777777" w:rsidR="00FC5EC5" w:rsidRDefault="00FC5EC5">
      <w:pPr>
        <w:spacing w:line="200" w:lineRule="exact"/>
      </w:pPr>
    </w:p>
    <w:p w14:paraId="3DE1ADEF" w14:textId="77777777" w:rsidR="00FC5EC5" w:rsidRDefault="00FC5EC5">
      <w:pPr>
        <w:spacing w:line="200" w:lineRule="exact"/>
      </w:pPr>
    </w:p>
    <w:p w14:paraId="15DA920D" w14:textId="77777777" w:rsidR="00FC5EC5" w:rsidRDefault="00665313">
      <w:pPr>
        <w:spacing w:line="360" w:lineRule="exact"/>
        <w:ind w:right="-68"/>
        <w:rPr>
          <w:sz w:val="32"/>
          <w:szCs w:val="32"/>
        </w:rPr>
      </w:pPr>
      <w:proofErr w:type="gramStart"/>
      <w:r>
        <w:rPr>
          <w:position w:val="-1"/>
          <w:sz w:val="32"/>
          <w:szCs w:val="32"/>
        </w:rPr>
        <w:t>break;</w:t>
      </w:r>
      <w:proofErr w:type="gramEnd"/>
    </w:p>
    <w:p w14:paraId="7D21C998" w14:textId="77777777" w:rsidR="00FC5EC5" w:rsidRDefault="00665313">
      <w:pPr>
        <w:spacing w:before="9" w:line="160" w:lineRule="exact"/>
        <w:rPr>
          <w:sz w:val="17"/>
          <w:szCs w:val="17"/>
        </w:rPr>
      </w:pPr>
      <w:r>
        <w:br w:type="column"/>
      </w:r>
    </w:p>
    <w:p w14:paraId="143FDA5C" w14:textId="77777777" w:rsidR="00FC5EC5" w:rsidRDefault="00FC5EC5">
      <w:pPr>
        <w:spacing w:line="200" w:lineRule="exact"/>
      </w:pPr>
    </w:p>
    <w:p w14:paraId="70A8C4ED" w14:textId="77777777" w:rsidR="00FC5EC5" w:rsidRDefault="00FC5EC5">
      <w:pPr>
        <w:spacing w:line="200" w:lineRule="exact"/>
      </w:pPr>
    </w:p>
    <w:p w14:paraId="15979935" w14:textId="77777777" w:rsidR="00FC5EC5" w:rsidRDefault="00665313">
      <w:pPr>
        <w:rPr>
          <w:sz w:val="32"/>
          <w:szCs w:val="32"/>
        </w:rPr>
        <w:sectPr w:rsidR="00FC5EC5">
          <w:type w:val="continuous"/>
          <w:pgSz w:w="11920" w:h="16840"/>
          <w:pgMar w:top="1440" w:right="1680" w:bottom="280" w:left="1680" w:header="720" w:footer="720" w:gutter="0"/>
          <w:cols w:num="3" w:space="720" w:equalWidth="0">
            <w:col w:w="1355" w:space="167"/>
            <w:col w:w="794" w:space="246"/>
            <w:col w:w="5998"/>
          </w:cols>
        </w:sectPr>
      </w:pPr>
      <w:r>
        <w:rPr>
          <w:sz w:val="32"/>
          <w:szCs w:val="32"/>
        </w:rPr>
        <w:t>flag=1;</w:t>
      </w:r>
    </w:p>
    <w:p w14:paraId="73DD4950" w14:textId="77777777" w:rsidR="00FC5EC5" w:rsidRDefault="00FC5EC5">
      <w:pPr>
        <w:spacing w:before="6" w:line="120" w:lineRule="exact"/>
        <w:rPr>
          <w:sz w:val="13"/>
          <w:szCs w:val="13"/>
        </w:rPr>
      </w:pPr>
    </w:p>
    <w:p w14:paraId="0B5271B6" w14:textId="77777777" w:rsidR="00FC5EC5" w:rsidRDefault="00FC5EC5">
      <w:pPr>
        <w:spacing w:line="200" w:lineRule="exact"/>
      </w:pPr>
    </w:p>
    <w:p w14:paraId="74E0F91A" w14:textId="77777777" w:rsidR="00FC5EC5" w:rsidRDefault="00FC5EC5">
      <w:pPr>
        <w:spacing w:line="200" w:lineRule="exact"/>
      </w:pPr>
    </w:p>
    <w:p w14:paraId="75C15E2B" w14:textId="77777777" w:rsidR="00FC5EC5" w:rsidRDefault="00FC5EC5">
      <w:pPr>
        <w:spacing w:line="200" w:lineRule="exact"/>
        <w:sectPr w:rsidR="00FC5EC5">
          <w:type w:val="continuous"/>
          <w:pgSz w:w="11920" w:h="16840"/>
          <w:pgMar w:top="1440" w:right="1680" w:bottom="280" w:left="1680" w:header="720" w:footer="720" w:gutter="0"/>
          <w:cols w:space="720"/>
        </w:sectPr>
      </w:pPr>
    </w:p>
    <w:p w14:paraId="16467E0D" w14:textId="77777777" w:rsidR="00FC5EC5" w:rsidRDefault="00665313">
      <w:pPr>
        <w:spacing w:before="18"/>
        <w:ind w:left="481" w:right="-68"/>
        <w:rPr>
          <w:sz w:val="32"/>
          <w:szCs w:val="32"/>
        </w:rPr>
      </w:pPr>
      <w:r>
        <w:rPr>
          <w:sz w:val="32"/>
          <w:szCs w:val="32"/>
        </w:rPr>
        <w:t>default:</w:t>
      </w:r>
    </w:p>
    <w:p w14:paraId="295E77E4" w14:textId="77777777" w:rsidR="00FC5EC5" w:rsidRDefault="00665313">
      <w:pPr>
        <w:spacing w:before="4" w:line="160" w:lineRule="exact"/>
        <w:rPr>
          <w:sz w:val="17"/>
          <w:szCs w:val="17"/>
        </w:rPr>
      </w:pPr>
      <w:r>
        <w:br w:type="column"/>
      </w:r>
    </w:p>
    <w:p w14:paraId="282A1E07" w14:textId="77777777" w:rsidR="00FC5EC5" w:rsidRDefault="00FC5EC5">
      <w:pPr>
        <w:spacing w:line="200" w:lineRule="exact"/>
      </w:pPr>
    </w:p>
    <w:p w14:paraId="72CEAEDC" w14:textId="77777777" w:rsidR="00FC5EC5" w:rsidRDefault="00FC5EC5">
      <w:pPr>
        <w:spacing w:line="200" w:lineRule="exact"/>
      </w:pPr>
    </w:p>
    <w:p w14:paraId="7E171039" w14:textId="77777777" w:rsidR="00FC5EC5" w:rsidRDefault="00665313">
      <w:pPr>
        <w:ind w:left="640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&lt;&lt;"\t\</w:t>
      </w:r>
      <w:proofErr w:type="spellStart"/>
      <w:r>
        <w:rPr>
          <w:sz w:val="32"/>
          <w:szCs w:val="32"/>
        </w:rPr>
        <w:t>tWrong</w:t>
      </w:r>
      <w:proofErr w:type="spellEnd"/>
      <w:r>
        <w:rPr>
          <w:sz w:val="32"/>
          <w:szCs w:val="32"/>
        </w:rPr>
        <w:t xml:space="preserve"> Input\n</w:t>
      </w:r>
      <w:proofErr w:type="gramStart"/>
      <w:r>
        <w:rPr>
          <w:sz w:val="32"/>
          <w:szCs w:val="32"/>
        </w:rPr>
        <w:t>";</w:t>
      </w:r>
      <w:proofErr w:type="gramEnd"/>
    </w:p>
    <w:p w14:paraId="55D666E6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1D3659B4" w14:textId="77777777" w:rsidR="00FC5EC5" w:rsidRDefault="00665313">
      <w:pPr>
        <w:spacing w:line="360" w:lineRule="exact"/>
        <w:rPr>
          <w:sz w:val="32"/>
          <w:szCs w:val="32"/>
        </w:rPr>
        <w:sectPr w:rsidR="00FC5EC5">
          <w:type w:val="continuous"/>
          <w:pgSz w:w="11920" w:h="16840"/>
          <w:pgMar w:top="1440" w:right="1680" w:bottom="280" w:left="1680" w:header="720" w:footer="720" w:gutter="0"/>
          <w:cols w:num="2" w:space="720" w:equalWidth="0">
            <w:col w:w="1454" w:space="467"/>
            <w:col w:w="6639"/>
          </w:cols>
        </w:sectPr>
      </w:pPr>
      <w:r>
        <w:rPr>
          <w:position w:val="-1"/>
          <w:sz w:val="32"/>
          <w:szCs w:val="32"/>
        </w:rPr>
        <w:t>break;</w:t>
      </w:r>
    </w:p>
    <w:p w14:paraId="491C0131" w14:textId="77777777" w:rsidR="00FC5EC5" w:rsidRDefault="007C5DE0">
      <w:pPr>
        <w:spacing w:before="1" w:line="120" w:lineRule="exact"/>
        <w:rPr>
          <w:sz w:val="13"/>
          <w:szCs w:val="13"/>
        </w:rPr>
      </w:pPr>
      <w:r>
        <w:pict w14:anchorId="016153BB">
          <v:group id="_x0000_s1063" alt="" style="position:absolute;margin-left:23.2pt;margin-top:23.95pt;width:549.1pt;height:794.35pt;z-index:-1030;mso-position-horizontal-relative:page;mso-position-vertical-relative:page" coordorigin="464,479" coordsize="10982,15887">
            <v:shape id="_x0000_s1064" alt="" style="position:absolute;left:480;top:488;width:75;height:0" coordorigin="480,488" coordsize="75,0" path="m480,488r76,e" filled="f" strokeweight=".85pt">
              <v:path arrowok="t"/>
            </v:shape>
            <v:shape id="_x0000_s1065" alt="" style="position:absolute;left:495;top:525;width:15;height:0" coordorigin="495,525" coordsize="15,0" path="m495,525r15,e" filled="f" strokecolor="white" strokeweight="3.1pt">
              <v:path arrowok="t"/>
            </v:shape>
            <v:shape id="_x0000_s1066" alt="" style="position:absolute;left:495;top:503;width:60;height:0" coordorigin="495,503" coordsize="60,0" path="m495,503r61,e" filled="f" strokecolor="white" strokeweight=".85pt">
              <v:path arrowok="t"/>
            </v:shape>
            <v:shape id="_x0000_s1067" alt="" style="position:absolute;left:510;top:518;width:45;height:0" coordorigin="510,518" coordsize="45,0" path="m510,518r46,e" filled="f" strokeweight=".85pt">
              <v:path arrowok="t"/>
            </v:shape>
            <v:shape id="_x0000_s1068" alt="" style="position:absolute;left:525;top:540;width:15;height:0" coordorigin="525,540" coordsize="15,0" path="m525,540r15,e" filled="f" strokecolor="white" strokeweight="1.6pt">
              <v:path arrowok="t"/>
            </v:shape>
            <v:shape id="_x0000_s1069" alt="" style="position:absolute;left:525;top:533;width:30;height:0" coordorigin="525,533" coordsize="30,0" path="m525,533r31,e" filled="f" strokecolor="white" strokeweight=".85pt">
              <v:path arrowok="t"/>
            </v:shape>
            <v:shape id="_x0000_s1070" alt="" style="position:absolute;left:556;top:488;width:10799;height:0" coordorigin="556,488" coordsize="10799,0" path="m556,488r10799,e" filled="f" strokeweight=".85pt">
              <v:path arrowok="t"/>
            </v:shape>
            <v:shape id="_x0000_s1071" alt="" style="position:absolute;left:556;top:518;width:10799;height:0" coordorigin="556,518" coordsize="10799,0" path="m556,518r10799,e" filled="f" strokeweight=".85pt">
              <v:path arrowok="t"/>
            </v:shape>
            <v:shape id="_x0000_s1072" alt="" style="position:absolute;left:556;top:548;width:10799;height:0" coordorigin="556,548" coordsize="10799,0" path="m556,548r10799,e" filled="f" strokeweight=".85pt">
              <v:path arrowok="t"/>
            </v:shape>
            <v:shape id="_x0000_s1073" alt="" style="position:absolute;left:11355;top:488;width:75;height:0" coordorigin="11355,488" coordsize="75,0" path="m11355,488r75,e" filled="f" strokeweight=".85pt">
              <v:path arrowok="t"/>
            </v:shape>
            <v:shape id="_x0000_s1074" alt="" style="position:absolute;left:11400;top:525;width:15;height:0" coordorigin="11400,525" coordsize="15,0" path="m11400,525r15,e" filled="f" strokecolor="white" strokeweight="3.1pt">
              <v:path arrowok="t"/>
            </v:shape>
            <v:shape id="_x0000_s1075" alt="" style="position:absolute;left:11355;top:503;width:60;height:0" coordorigin="11355,503" coordsize="60,0" path="m11355,503r60,e" filled="f" strokecolor="white" strokeweight=".85pt">
              <v:path arrowok="t"/>
            </v:shape>
            <v:shape id="_x0000_s1076" alt="" style="position:absolute;left:11355;top:518;width:45;height:0" coordorigin="11355,518" coordsize="45,0" path="m11355,518r45,e" filled="f" strokeweight=".85pt">
              <v:path arrowok="t"/>
            </v:shape>
            <v:shape id="_x0000_s1077" alt="" style="position:absolute;left:11370;top:540;width:15;height:0" coordorigin="11370,540" coordsize="15,0" path="m11370,540r15,e" filled="f" strokecolor="white" strokeweight="1.6pt">
              <v:path arrowok="t"/>
            </v:shape>
            <v:shape id="_x0000_s1078" alt="" style="position:absolute;left:11355;top:533;width:30;height:0" coordorigin="11355,533" coordsize="30,0" path="m11355,533r30,e" filled="f" strokecolor="white" strokeweight=".85pt">
              <v:path arrowok="t"/>
            </v:shape>
            <v:shape id="_x0000_s1079" alt="" style="position:absolute;left:488;top:510;width:0;height:15825" coordorigin="488,510" coordsize="0,15825" path="m488,510r,15825e" filled="f" strokeweight=".85pt">
              <v:path arrowok="t"/>
            </v:shape>
            <v:shape id="_x0000_s1080" alt="" style="position:absolute;left:518;top:525;width:0;height:15795" coordorigin="518,525" coordsize="0,15795" path="m518,525r,15795e" filled="f" strokeweight=".85pt">
              <v:path arrowok="t"/>
            </v:shape>
            <v:shape id="_x0000_s1081" alt="" style="position:absolute;left:548;top:540;width:0;height:15766" coordorigin="548,540" coordsize="0,15766" path="m548,540r,15765e" filled="f" strokeweight=".30869mm">
              <v:path arrowok="t"/>
            </v:shape>
            <v:shape id="_x0000_s1082" alt="" style="position:absolute;left:11423;top:510;width:0;height:15825" coordorigin="11423,510" coordsize="0,15825" path="m11423,510r,15825e" filled="f" strokeweight=".85pt">
              <v:path arrowok="t"/>
            </v:shape>
            <v:shape id="_x0000_s1083" alt="" style="position:absolute;left:11393;top:525;width:0;height:15795" coordorigin="11393,525" coordsize="0,15795" path="m11393,525r,15795e" filled="f" strokeweight=".85pt">
              <v:path arrowok="t"/>
            </v:shape>
            <v:shape id="_x0000_s1084" alt="" style="position:absolute;left:11363;top:540;width:0;height:15765" coordorigin="11363,540" coordsize="0,15765" path="m11363,540r,15765e" filled="f" strokeweight=".85pt">
              <v:path arrowok="t"/>
            </v:shape>
            <v:shape id="_x0000_s1085" alt="" style="position:absolute;left:480;top:16358;width:75;height:0" coordorigin="480,16358" coordsize="75,0" path="m480,16358r76,e" filled="f" strokeweight=".85pt">
              <v:path arrowok="t"/>
            </v:shape>
            <v:shape id="_x0000_s1086" alt="" style="position:absolute;left:495;top:16320;width:15;height:0" coordorigin="495,16320" coordsize="15,0" path="m495,16320r15,e" filled="f" strokecolor="white" strokeweight="3.1pt">
              <v:path arrowok="t"/>
            </v:shape>
            <v:shape id="_x0000_s1087" alt="" style="position:absolute;left:495;top:16343;width:60;height:0" coordorigin="495,16343" coordsize="60,0" path="m495,16343r61,e" filled="f" strokecolor="white" strokeweight=".85pt">
              <v:path arrowok="t"/>
            </v:shape>
            <v:shape id="_x0000_s1088" alt="" style="position:absolute;left:510;top:16328;width:45;height:0" coordorigin="510,16328" coordsize="45,0" path="m510,16328r46,e" filled="f" strokeweight=".85pt">
              <v:path arrowok="t"/>
            </v:shape>
            <v:shape id="_x0000_s1089" alt="" style="position:absolute;left:525;top:16305;width:15;height:0" coordorigin="525,16305" coordsize="15,0" path="m525,16305r15,e" filled="f" strokecolor="white" strokeweight="1.6pt">
              <v:path arrowok="t"/>
            </v:shape>
            <v:shape id="_x0000_s1090" alt="" style="position:absolute;left:525;top:16313;width:30;height:0" coordorigin="525,16313" coordsize="30,0" path="m525,16313r31,e" filled="f" strokecolor="white" strokeweight=".85pt">
              <v:path arrowok="t"/>
            </v:shape>
            <v:shape id="_x0000_s1091" alt="" style="position:absolute;left:556;top:16358;width:10799;height:0" coordorigin="556,16358" coordsize="10799,0" path="m556,16358r10799,e" filled="f" strokeweight=".85pt">
              <v:path arrowok="t"/>
            </v:shape>
            <v:shape id="_x0000_s1092" alt="" style="position:absolute;left:556;top:16328;width:10799;height:0" coordorigin="556,16328" coordsize="10799,0" path="m556,16328r10799,e" filled="f" strokeweight=".85pt">
              <v:path arrowok="t"/>
            </v:shape>
            <v:shape id="_x0000_s1093" alt="" style="position:absolute;left:556;top:16298;width:10799;height:0" coordorigin="556,16298" coordsize="10799,0" path="m556,16298r10799,e" filled="f" strokeweight=".85pt">
              <v:path arrowok="t"/>
            </v:shape>
            <v:shape id="_x0000_s1094" alt="" style="position:absolute;left:11355;top:16358;width:75;height:0" coordorigin="11355,16358" coordsize="75,0" path="m11355,16358r75,e" filled="f" strokeweight=".85pt">
              <v:path arrowok="t"/>
            </v:shape>
            <v:shape id="_x0000_s1095" alt="" style="position:absolute;left:11400;top:16320;width:15;height:0" coordorigin="11400,16320" coordsize="15,0" path="m11400,16320r15,e" filled="f" strokecolor="white" strokeweight="3.1pt">
              <v:path arrowok="t"/>
            </v:shape>
            <v:shape id="_x0000_s1096" alt="" style="position:absolute;left:11355;top:16343;width:60;height:0" coordorigin="11355,16343" coordsize="60,0" path="m11355,16343r60,e" filled="f" strokecolor="white" strokeweight=".85pt">
              <v:path arrowok="t"/>
            </v:shape>
            <v:shape id="_x0000_s1097" alt="" style="position:absolute;left:11355;top:16328;width:45;height:0" coordorigin="11355,16328" coordsize="45,0" path="m11355,16328r45,e" filled="f" strokeweight=".85pt">
              <v:path arrowok="t"/>
            </v:shape>
            <v:shape id="_x0000_s1098" alt="" style="position:absolute;left:11370;top:16305;width:15;height:0" coordorigin="11370,16305" coordsize="15,0" path="m11370,16305r15,e" filled="f" strokecolor="white" strokeweight="1.6pt">
              <v:path arrowok="t"/>
            </v:shape>
            <v:shape id="_x0000_s1099" alt="" style="position:absolute;left:11355;top:16313;width:30;height:0" coordorigin="11355,16313" coordsize="30,0" path="m11355,16313r30,e" filled="f" strokecolor="white" strokeweight=".85pt">
              <v:path arrowok="t"/>
            </v:shape>
            <w10:wrap anchorx="page" anchory="page"/>
          </v:group>
        </w:pict>
      </w:r>
    </w:p>
    <w:p w14:paraId="5266947C" w14:textId="77777777" w:rsidR="00FC5EC5" w:rsidRDefault="00FC5EC5">
      <w:pPr>
        <w:spacing w:line="200" w:lineRule="exact"/>
      </w:pPr>
    </w:p>
    <w:p w14:paraId="445B312A" w14:textId="77777777" w:rsidR="00FC5EC5" w:rsidRDefault="00FC5EC5">
      <w:pPr>
        <w:spacing w:line="200" w:lineRule="exact"/>
      </w:pPr>
    </w:p>
    <w:p w14:paraId="7979E31C" w14:textId="77777777" w:rsidR="00FC5EC5" w:rsidRDefault="00FC5EC5">
      <w:pPr>
        <w:spacing w:line="200" w:lineRule="exact"/>
      </w:pPr>
    </w:p>
    <w:p w14:paraId="540A949E" w14:textId="77777777" w:rsidR="00FC5EC5" w:rsidRDefault="00665313">
      <w:pPr>
        <w:spacing w:before="18"/>
        <w:ind w:left="401"/>
        <w:rPr>
          <w:sz w:val="32"/>
          <w:szCs w:val="32"/>
        </w:rPr>
        <w:sectPr w:rsidR="00FC5EC5">
          <w:type w:val="continuous"/>
          <w:pgSz w:w="11920" w:h="16840"/>
          <w:pgMar w:top="1440" w:right="1680" w:bottom="280" w:left="1680" w:header="720" w:footer="720" w:gutter="0"/>
          <w:cols w:space="720"/>
        </w:sectPr>
      </w:pPr>
      <w:r>
        <w:rPr>
          <w:sz w:val="32"/>
          <w:szCs w:val="32"/>
        </w:rPr>
        <w:t>}</w:t>
      </w:r>
    </w:p>
    <w:p w14:paraId="34F45D85" w14:textId="77777777" w:rsidR="00FC5EC5" w:rsidRDefault="007C5DE0">
      <w:pPr>
        <w:spacing w:before="8" w:line="180" w:lineRule="exact"/>
        <w:rPr>
          <w:sz w:val="19"/>
          <w:szCs w:val="19"/>
        </w:rPr>
      </w:pPr>
      <w:r>
        <w:lastRenderedPageBreak/>
        <w:pict w14:anchorId="615C8A53">
          <v:group id="_x0000_s1026" alt="" style="position:absolute;margin-left:23.2pt;margin-top:23.95pt;width:549.1pt;height:794.35pt;z-index:-1029;mso-position-horizontal-relative:page;mso-position-vertical-relative:page" coordorigin="464,479" coordsize="10982,15887">
            <v:shape id="_x0000_s1027" alt="" style="position:absolute;left:480;top:488;width:75;height:0" coordorigin="480,488" coordsize="75,0" path="m480,488r76,e" filled="f" strokeweight=".85pt">
              <v:path arrowok="t"/>
            </v:shape>
            <v:shape id="_x0000_s1028" alt="" style="position:absolute;left:495;top:525;width:15;height:0" coordorigin="495,525" coordsize="15,0" path="m495,525r15,e" filled="f" strokecolor="white" strokeweight="3.1pt">
              <v:path arrowok="t"/>
            </v:shape>
            <v:shape id="_x0000_s1029" alt="" style="position:absolute;left:495;top:503;width:60;height:0" coordorigin="495,503" coordsize="60,0" path="m495,503r61,e" filled="f" strokecolor="white" strokeweight=".85pt">
              <v:path arrowok="t"/>
            </v:shape>
            <v:shape id="_x0000_s1030" alt="" style="position:absolute;left:510;top:518;width:45;height:0" coordorigin="510,518" coordsize="45,0" path="m510,518r46,e" filled="f" strokeweight=".85pt">
              <v:path arrowok="t"/>
            </v:shape>
            <v:shape id="_x0000_s1031" alt="" style="position:absolute;left:525;top:540;width:15;height:0" coordorigin="525,540" coordsize="15,0" path="m525,540r15,e" filled="f" strokecolor="white" strokeweight="1.6pt">
              <v:path arrowok="t"/>
            </v:shape>
            <v:shape id="_x0000_s1032" alt="" style="position:absolute;left:525;top:533;width:30;height:0" coordorigin="525,533" coordsize="30,0" path="m525,533r31,e" filled="f" strokecolor="white" strokeweight=".85pt">
              <v:path arrowok="t"/>
            </v:shape>
            <v:shape id="_x0000_s1033" alt="" style="position:absolute;left:556;top:488;width:10799;height:0" coordorigin="556,488" coordsize="10799,0" path="m556,488r10799,e" filled="f" strokeweight=".85pt">
              <v:path arrowok="t"/>
            </v:shape>
            <v:shape id="_x0000_s1034" alt="" style="position:absolute;left:556;top:518;width:10799;height:0" coordorigin="556,518" coordsize="10799,0" path="m556,518r10799,e" filled="f" strokeweight=".85pt">
              <v:path arrowok="t"/>
            </v:shape>
            <v:shape id="_x0000_s1035" alt="" style="position:absolute;left:556;top:548;width:10799;height:0" coordorigin="556,548" coordsize="10799,0" path="m556,548r10799,e" filled="f" strokeweight=".85pt">
              <v:path arrowok="t"/>
            </v:shape>
            <v:shape id="_x0000_s1036" alt="" style="position:absolute;left:11355;top:488;width:75;height:0" coordorigin="11355,488" coordsize="75,0" path="m11355,488r75,e" filled="f" strokeweight=".85pt">
              <v:path arrowok="t"/>
            </v:shape>
            <v:shape id="_x0000_s1037" alt="" style="position:absolute;left:11400;top:525;width:15;height:0" coordorigin="11400,525" coordsize="15,0" path="m11400,525r15,e" filled="f" strokecolor="white" strokeweight="3.1pt">
              <v:path arrowok="t"/>
            </v:shape>
            <v:shape id="_x0000_s1038" alt="" style="position:absolute;left:11355;top:503;width:60;height:0" coordorigin="11355,503" coordsize="60,0" path="m11355,503r60,e" filled="f" strokecolor="white" strokeweight=".85pt">
              <v:path arrowok="t"/>
            </v:shape>
            <v:shape id="_x0000_s1039" alt="" style="position:absolute;left:11355;top:518;width:45;height:0" coordorigin="11355,518" coordsize="45,0" path="m11355,518r45,e" filled="f" strokeweight=".85pt">
              <v:path arrowok="t"/>
            </v:shape>
            <v:shape id="_x0000_s1040" alt="" style="position:absolute;left:11370;top:540;width:15;height:0" coordorigin="11370,540" coordsize="15,0" path="m11370,540r15,e" filled="f" strokecolor="white" strokeweight="1.6pt">
              <v:path arrowok="t"/>
            </v:shape>
            <v:shape id="_x0000_s1041" alt="" style="position:absolute;left:11355;top:533;width:30;height:0" coordorigin="11355,533" coordsize="30,0" path="m11355,533r30,e" filled="f" strokecolor="white" strokeweight=".85pt">
              <v:path arrowok="t"/>
            </v:shape>
            <v:shape id="_x0000_s1042" alt="" style="position:absolute;left:488;top:510;width:0;height:15825" coordorigin="488,510" coordsize="0,15825" path="m488,510r,15825e" filled="f" strokeweight=".85pt">
              <v:path arrowok="t"/>
            </v:shape>
            <v:shape id="_x0000_s1043" alt="" style="position:absolute;left:518;top:525;width:0;height:15795" coordorigin="518,525" coordsize="0,15795" path="m518,525r,15795e" filled="f" strokeweight=".85pt">
              <v:path arrowok="t"/>
            </v:shape>
            <v:shape id="_x0000_s1044" alt="" style="position:absolute;left:548;top:540;width:0;height:15766" coordorigin="548,540" coordsize="0,15766" path="m548,540r,15765e" filled="f" strokeweight=".30869mm">
              <v:path arrowok="t"/>
            </v:shape>
            <v:shape id="_x0000_s1045" alt="" style="position:absolute;left:11423;top:510;width:0;height:15825" coordorigin="11423,510" coordsize="0,15825" path="m11423,510r,15825e" filled="f" strokeweight=".85pt">
              <v:path arrowok="t"/>
            </v:shape>
            <v:shape id="_x0000_s1046" alt="" style="position:absolute;left:11393;top:525;width:0;height:15795" coordorigin="11393,525" coordsize="0,15795" path="m11393,525r,15795e" filled="f" strokeweight=".85pt">
              <v:path arrowok="t"/>
            </v:shape>
            <v:shape id="_x0000_s1047" alt="" style="position:absolute;left:11363;top:540;width:0;height:15765" coordorigin="11363,540" coordsize="0,15765" path="m11363,540r,15765e" filled="f" strokeweight=".85pt">
              <v:path arrowok="t"/>
            </v:shape>
            <v:shape id="_x0000_s1048" alt="" style="position:absolute;left:480;top:16358;width:75;height:0" coordorigin="480,16358" coordsize="75,0" path="m480,16358r76,e" filled="f" strokeweight=".85pt">
              <v:path arrowok="t"/>
            </v:shape>
            <v:shape id="_x0000_s1049" alt="" style="position:absolute;left:495;top:16320;width:15;height:0" coordorigin="495,16320" coordsize="15,0" path="m495,16320r15,e" filled="f" strokecolor="white" strokeweight="3.1pt">
              <v:path arrowok="t"/>
            </v:shape>
            <v:shape id="_x0000_s1050" alt="" style="position:absolute;left:495;top:16343;width:60;height:0" coordorigin="495,16343" coordsize="60,0" path="m495,16343r61,e" filled="f" strokecolor="white" strokeweight=".85pt">
              <v:path arrowok="t"/>
            </v:shape>
            <v:shape id="_x0000_s1051" alt="" style="position:absolute;left:510;top:16328;width:45;height:0" coordorigin="510,16328" coordsize="45,0" path="m510,16328r46,e" filled="f" strokeweight=".85pt">
              <v:path arrowok="t"/>
            </v:shape>
            <v:shape id="_x0000_s1052" alt="" style="position:absolute;left:525;top:16305;width:15;height:0" coordorigin="525,16305" coordsize="15,0" path="m525,16305r15,e" filled="f" strokecolor="white" strokeweight="1.6pt">
              <v:path arrowok="t"/>
            </v:shape>
            <v:shape id="_x0000_s1053" alt="" style="position:absolute;left:525;top:16313;width:30;height:0" coordorigin="525,16313" coordsize="30,0" path="m525,16313r31,e" filled="f" strokecolor="white" strokeweight=".85pt">
              <v:path arrowok="t"/>
            </v:shape>
            <v:shape id="_x0000_s1054" alt="" style="position:absolute;left:556;top:16358;width:10799;height:0" coordorigin="556,16358" coordsize="10799,0" path="m556,16358r10799,e" filled="f" strokeweight=".85pt">
              <v:path arrowok="t"/>
            </v:shape>
            <v:shape id="_x0000_s1055" alt="" style="position:absolute;left:556;top:16328;width:10799;height:0" coordorigin="556,16328" coordsize="10799,0" path="m556,16328r10799,e" filled="f" strokeweight=".85pt">
              <v:path arrowok="t"/>
            </v:shape>
            <v:shape id="_x0000_s1056" alt="" style="position:absolute;left:556;top:16298;width:10799;height:0" coordorigin="556,16298" coordsize="10799,0" path="m556,16298r10799,e" filled="f" strokeweight=".85pt">
              <v:path arrowok="t"/>
            </v:shape>
            <v:shape id="_x0000_s1057" alt="" style="position:absolute;left:11355;top:16358;width:75;height:0" coordorigin="11355,16358" coordsize="75,0" path="m11355,16358r75,e" filled="f" strokeweight=".85pt">
              <v:path arrowok="t"/>
            </v:shape>
            <v:shape id="_x0000_s1058" alt="" style="position:absolute;left:11400;top:16320;width:15;height:0" coordorigin="11400,16320" coordsize="15,0" path="m11400,16320r15,e" filled="f" strokecolor="white" strokeweight="3.1pt">
              <v:path arrowok="t"/>
            </v:shape>
            <v:shape id="_x0000_s1059" alt="" style="position:absolute;left:11355;top:16343;width:60;height:0" coordorigin="11355,16343" coordsize="60,0" path="m11355,16343r60,e" filled="f" strokecolor="white" strokeweight=".85pt">
              <v:path arrowok="t"/>
            </v:shape>
            <v:shape id="_x0000_s1060" alt="" style="position:absolute;left:11355;top:16328;width:45;height:0" coordorigin="11355,16328" coordsize="45,0" path="m11355,16328r45,e" filled="f" strokeweight=".85pt">
              <v:path arrowok="t"/>
            </v:shape>
            <v:shape id="_x0000_s1061" alt="" style="position:absolute;left:11370;top:16305;width:15;height:0" coordorigin="11370,16305" coordsize="15,0" path="m11370,16305r15,e" filled="f" strokecolor="white" strokeweight="1.6pt">
              <v:path arrowok="t"/>
            </v:shape>
            <v:shape id="_x0000_s1062" alt="" style="position:absolute;left:11355;top:16313;width:30;height:0" coordorigin="11355,16313" coordsize="30,0" path="m11355,16313r30,e" filled="f" strokecolor="white" strokeweight=".85pt">
              <v:path arrowok="t"/>
            </v:shape>
            <w10:wrap anchorx="page" anchory="page"/>
          </v:group>
        </w:pict>
      </w:r>
    </w:p>
    <w:p w14:paraId="1DB49547" w14:textId="77777777" w:rsidR="00FC5EC5" w:rsidRDefault="00FC5EC5">
      <w:pPr>
        <w:spacing w:line="200" w:lineRule="exact"/>
      </w:pPr>
    </w:p>
    <w:p w14:paraId="33CF9617" w14:textId="77777777" w:rsidR="00FC5EC5" w:rsidRDefault="00665313">
      <w:pPr>
        <w:spacing w:before="18" w:line="360" w:lineRule="exact"/>
        <w:ind w:left="421"/>
        <w:rPr>
          <w:sz w:val="32"/>
          <w:szCs w:val="32"/>
        </w:rPr>
      </w:pPr>
      <w:r>
        <w:rPr>
          <w:position w:val="-1"/>
          <w:sz w:val="32"/>
          <w:szCs w:val="32"/>
        </w:rPr>
        <w:t>}</w:t>
      </w:r>
    </w:p>
    <w:p w14:paraId="3DBDCD44" w14:textId="77777777" w:rsidR="00FC5EC5" w:rsidRDefault="00FC5EC5">
      <w:pPr>
        <w:spacing w:before="5" w:line="120" w:lineRule="exact"/>
        <w:rPr>
          <w:sz w:val="13"/>
          <w:szCs w:val="13"/>
        </w:rPr>
      </w:pPr>
    </w:p>
    <w:p w14:paraId="35788C89" w14:textId="77777777" w:rsidR="00FC5EC5" w:rsidRDefault="00FC5EC5">
      <w:pPr>
        <w:spacing w:line="200" w:lineRule="exact"/>
      </w:pPr>
    </w:p>
    <w:p w14:paraId="6CB42DA5" w14:textId="77777777" w:rsidR="00FC5EC5" w:rsidRDefault="00FC5EC5">
      <w:pPr>
        <w:spacing w:line="200" w:lineRule="exact"/>
      </w:pPr>
    </w:p>
    <w:p w14:paraId="574816E4" w14:textId="77777777" w:rsidR="00FC5EC5" w:rsidRDefault="00FC5EC5">
      <w:pPr>
        <w:spacing w:line="200" w:lineRule="exact"/>
      </w:pPr>
    </w:p>
    <w:p w14:paraId="03A2FDBA" w14:textId="77777777" w:rsidR="00FC5EC5" w:rsidRDefault="00665313">
      <w:pPr>
        <w:spacing w:before="18"/>
        <w:ind w:left="421"/>
        <w:rPr>
          <w:sz w:val="32"/>
          <w:szCs w:val="32"/>
        </w:rPr>
      </w:pPr>
      <w:r>
        <w:rPr>
          <w:sz w:val="32"/>
          <w:szCs w:val="32"/>
        </w:rPr>
        <w:t xml:space="preserve">return </w:t>
      </w:r>
      <w:proofErr w:type="gramStart"/>
      <w:r>
        <w:rPr>
          <w:sz w:val="32"/>
          <w:szCs w:val="32"/>
        </w:rPr>
        <w:t>0;</w:t>
      </w:r>
      <w:proofErr w:type="gramEnd"/>
    </w:p>
    <w:p w14:paraId="1EEC7455" w14:textId="77777777" w:rsidR="00FC5EC5" w:rsidRDefault="00FC5EC5">
      <w:pPr>
        <w:spacing w:before="2" w:line="180" w:lineRule="exact"/>
        <w:rPr>
          <w:sz w:val="19"/>
          <w:szCs w:val="19"/>
        </w:rPr>
      </w:pPr>
    </w:p>
    <w:p w14:paraId="70379759" w14:textId="77777777" w:rsidR="00FC5EC5" w:rsidRDefault="00665313">
      <w:pPr>
        <w:ind w:left="101"/>
        <w:rPr>
          <w:sz w:val="32"/>
          <w:szCs w:val="32"/>
        </w:rPr>
      </w:pPr>
      <w:r>
        <w:rPr>
          <w:sz w:val="32"/>
          <w:szCs w:val="32"/>
        </w:rPr>
        <w:t>}</w:t>
      </w:r>
    </w:p>
    <w:sectPr w:rsidR="00FC5EC5">
      <w:pgSz w:w="1192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66E6"/>
    <w:multiLevelType w:val="multilevel"/>
    <w:tmpl w:val="C33A0DB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EC5"/>
    <w:rsid w:val="003E67A2"/>
    <w:rsid w:val="00665313"/>
    <w:rsid w:val="007C5DE0"/>
    <w:rsid w:val="00EA23A7"/>
    <w:rsid w:val="00FC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0"/>
    <o:shapelayout v:ext="edit">
      <o:idmap v:ext="edit" data="1"/>
    </o:shapelayout>
  </w:shapeDefaults>
  <w:decimalSymbol w:val="."/>
  <w:listSeparator w:val=","/>
  <w14:docId w14:val="650888AA"/>
  <w15:docId w15:val="{65CA4641-469A-2A45-B3C4-E4705DD8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Arnav Raviraj</cp:lastModifiedBy>
  <cp:revision>3</cp:revision>
  <dcterms:created xsi:type="dcterms:W3CDTF">2021-11-12T11:46:00Z</dcterms:created>
  <dcterms:modified xsi:type="dcterms:W3CDTF">2021-11-14T17:38:00Z</dcterms:modified>
</cp:coreProperties>
</file>